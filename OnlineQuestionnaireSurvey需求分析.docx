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C" w:rsidRPr="0027301E" w:rsidRDefault="00897DC5" w:rsidP="00025FCC">
      <w:pPr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</w:p>
    <w:p w:rsidR="00025FCC" w:rsidRPr="0027301E" w:rsidRDefault="00025FCC" w:rsidP="00025FCC">
      <w:pPr>
        <w:rPr>
          <w:rFonts w:ascii="Arial" w:hAnsi="Arial"/>
        </w:rPr>
      </w:pPr>
    </w:p>
    <w:p w:rsidR="004D2C33" w:rsidRPr="00916F31" w:rsidRDefault="004D2C33" w:rsidP="00025FCC">
      <w:pPr>
        <w:rPr>
          <w:rFonts w:ascii="Arial" w:hAnsi="Arial"/>
        </w:rPr>
      </w:pPr>
    </w:p>
    <w:p w:rsidR="004D2C33" w:rsidRPr="00916F31" w:rsidRDefault="004D2C33" w:rsidP="00025FCC">
      <w:pPr>
        <w:rPr>
          <w:rFonts w:ascii="Arial" w:hAnsi="Arial"/>
        </w:rPr>
      </w:pPr>
    </w:p>
    <w:p w:rsidR="004D2C33" w:rsidRPr="00916F31" w:rsidRDefault="004D2C33" w:rsidP="00025FCC">
      <w:pPr>
        <w:rPr>
          <w:rFonts w:ascii="Arial" w:hAnsi="Arial"/>
        </w:rPr>
      </w:pPr>
    </w:p>
    <w:p w:rsidR="004D2C33" w:rsidRPr="00916F31" w:rsidRDefault="004D2C33" w:rsidP="00025FCC">
      <w:pPr>
        <w:rPr>
          <w:rFonts w:ascii="Arial" w:hAnsi="Arial"/>
        </w:rPr>
      </w:pPr>
    </w:p>
    <w:p w:rsidR="004D2C33" w:rsidRDefault="004D2C33" w:rsidP="00025FCC"/>
    <w:p w:rsidR="009C4526" w:rsidRDefault="00446AE0" w:rsidP="00025FCC">
      <w:pPr>
        <w:jc w:val="center"/>
        <w:rPr>
          <w:rFonts w:ascii="黑体" w:eastAsia="黑体" w:hAnsi="宋体"/>
          <w:sz w:val="48"/>
          <w:szCs w:val="48"/>
        </w:rPr>
      </w:pPr>
      <w:r>
        <w:rPr>
          <w:rFonts w:ascii="黑体" w:eastAsia="黑体" w:hAnsi="宋体" w:hint="eastAsia"/>
          <w:sz w:val="48"/>
          <w:szCs w:val="48"/>
        </w:rPr>
        <w:t>问卷调查派</w:t>
      </w:r>
    </w:p>
    <w:p w:rsidR="00025FCC" w:rsidRPr="001E13A2" w:rsidRDefault="009C4526" w:rsidP="00025FCC">
      <w:pPr>
        <w:jc w:val="center"/>
        <w:rPr>
          <w:rFonts w:ascii="黑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>需求分析书</w:t>
      </w:r>
    </w:p>
    <w:p w:rsidR="00025FCC" w:rsidRPr="006D3A8D" w:rsidRDefault="00025FCC" w:rsidP="00114924">
      <w:pPr>
        <w:pStyle w:val="a6"/>
        <w:spacing w:line="360" w:lineRule="auto"/>
        <w:rPr>
          <w:rFonts w:ascii="Arial" w:hAnsi="Arial"/>
          <w:bCs/>
          <w:sz w:val="21"/>
          <w:szCs w:val="21"/>
        </w:rPr>
      </w:pPr>
    </w:p>
    <w:p w:rsidR="00025FCC" w:rsidRPr="006D3A8D" w:rsidRDefault="00025FCC" w:rsidP="00025FCC">
      <w:pPr>
        <w:rPr>
          <w:rFonts w:ascii="Arial" w:hAnsi="Arial"/>
        </w:rPr>
      </w:pPr>
    </w:p>
    <w:p w:rsidR="00025FCC" w:rsidRPr="006D3A8D" w:rsidRDefault="00025FCC" w:rsidP="00025FCC">
      <w:pPr>
        <w:rPr>
          <w:rFonts w:ascii="Arial" w:hAnsi="Arial"/>
        </w:rPr>
      </w:pPr>
    </w:p>
    <w:p w:rsidR="001E13A2" w:rsidRPr="006D3A8D" w:rsidRDefault="001E13A2" w:rsidP="00025FCC">
      <w:pPr>
        <w:rPr>
          <w:rFonts w:ascii="Arial" w:hAnsi="Arial"/>
        </w:rPr>
      </w:pPr>
    </w:p>
    <w:p w:rsidR="004D2C33" w:rsidRPr="006D3A8D" w:rsidRDefault="004D2C33" w:rsidP="00025FCC">
      <w:pPr>
        <w:rPr>
          <w:rFonts w:ascii="Arial" w:hAnsi="Arial"/>
        </w:rPr>
      </w:pPr>
    </w:p>
    <w:p w:rsidR="004D2C33" w:rsidRPr="006D3A8D" w:rsidRDefault="004D2C33" w:rsidP="00025FCC">
      <w:pPr>
        <w:rPr>
          <w:rFonts w:ascii="Arial" w:hAnsi="Arial"/>
        </w:rPr>
      </w:pPr>
    </w:p>
    <w:p w:rsidR="001E13A2" w:rsidRDefault="001E13A2" w:rsidP="00025FCC"/>
    <w:p w:rsidR="00191062" w:rsidRDefault="00191062" w:rsidP="00025FCC"/>
    <w:p w:rsidR="001E13A2" w:rsidRDefault="001E13A2" w:rsidP="00025FCC"/>
    <w:p w:rsidR="00025FCC" w:rsidRPr="002F54C3" w:rsidRDefault="00025FCC" w:rsidP="000530B9">
      <w:pPr>
        <w:spacing w:beforeLines="50" w:before="156" w:afterLines="50" w:after="156"/>
        <w:jc w:val="center"/>
        <w:rPr>
          <w:rFonts w:ascii="黑体" w:eastAsia="黑体"/>
          <w:sz w:val="24"/>
        </w:rPr>
      </w:pPr>
      <w:r w:rsidRPr="002F54C3">
        <w:rPr>
          <w:rFonts w:ascii="黑体" w:eastAsia="黑体" w:hint="eastAsia"/>
          <w:sz w:val="24"/>
        </w:rPr>
        <w:t>修</w:t>
      </w:r>
      <w:r w:rsidR="00B1244E">
        <w:rPr>
          <w:rFonts w:ascii="黑体" w:eastAsia="黑体" w:hint="eastAsia"/>
          <w:sz w:val="24"/>
        </w:rPr>
        <w:t xml:space="preserve"> </w:t>
      </w:r>
      <w:r w:rsidRPr="002F54C3">
        <w:rPr>
          <w:rFonts w:ascii="黑体" w:eastAsia="黑体" w:hint="eastAsia"/>
          <w:sz w:val="24"/>
        </w:rPr>
        <w:t>订</w:t>
      </w:r>
      <w:r w:rsidR="00B1244E">
        <w:rPr>
          <w:rFonts w:ascii="黑体" w:eastAsia="黑体" w:hint="eastAsia"/>
          <w:sz w:val="24"/>
        </w:rPr>
        <w:t xml:space="preserve"> </w:t>
      </w:r>
      <w:r w:rsidRPr="002F54C3">
        <w:rPr>
          <w:rFonts w:ascii="黑体" w:eastAsia="黑体" w:hint="eastAsia"/>
          <w:sz w:val="24"/>
        </w:rPr>
        <w:t>记</w:t>
      </w:r>
      <w:r w:rsidR="00B1244E">
        <w:rPr>
          <w:rFonts w:ascii="黑体" w:eastAsia="黑体" w:hint="eastAsia"/>
          <w:sz w:val="24"/>
        </w:rPr>
        <w:t xml:space="preserve"> </w:t>
      </w:r>
      <w:r w:rsidRPr="002F54C3">
        <w:rPr>
          <w:rFonts w:ascii="黑体" w:eastAsia="黑体" w:hint="eastAsia"/>
          <w:sz w:val="24"/>
        </w:rPr>
        <w:t>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1416"/>
        <w:gridCol w:w="4213"/>
        <w:gridCol w:w="1368"/>
      </w:tblGrid>
      <w:tr w:rsidR="009E7106" w:rsidRPr="00A97978" w:rsidTr="0088780F">
        <w:tc>
          <w:tcPr>
            <w:tcW w:w="1525" w:type="dxa"/>
          </w:tcPr>
          <w:p w:rsidR="00025FCC" w:rsidRPr="00A97978" w:rsidRDefault="0088780F" w:rsidP="00A9797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修订版本</w:t>
            </w:r>
          </w:p>
        </w:tc>
        <w:tc>
          <w:tcPr>
            <w:tcW w:w="1416" w:type="dxa"/>
          </w:tcPr>
          <w:p w:rsidR="00025FCC" w:rsidRPr="00A97978" w:rsidRDefault="0088780F" w:rsidP="00A9797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日期</w:t>
            </w:r>
          </w:p>
        </w:tc>
        <w:tc>
          <w:tcPr>
            <w:tcW w:w="4213" w:type="dxa"/>
          </w:tcPr>
          <w:p w:rsidR="00025FCC" w:rsidRPr="00A97978" w:rsidRDefault="00025FCC" w:rsidP="00A97978">
            <w:pPr>
              <w:jc w:val="center"/>
              <w:rPr>
                <w:rFonts w:ascii="黑体" w:eastAsia="黑体"/>
                <w:szCs w:val="21"/>
              </w:rPr>
            </w:pPr>
            <w:r w:rsidRPr="00A97978">
              <w:rPr>
                <w:rFonts w:ascii="黑体" w:eastAsia="黑体" w:hint="eastAsia"/>
                <w:szCs w:val="21"/>
              </w:rPr>
              <w:t>描述</w:t>
            </w: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黑体" w:eastAsia="黑体"/>
                <w:szCs w:val="21"/>
              </w:rPr>
            </w:pPr>
            <w:r w:rsidRPr="00A97978">
              <w:rPr>
                <w:rFonts w:ascii="黑体" w:eastAsia="黑体" w:hint="eastAsia"/>
                <w:szCs w:val="21"/>
              </w:rPr>
              <w:t>作者</w:t>
            </w:r>
          </w:p>
        </w:tc>
      </w:tr>
      <w:tr w:rsidR="0088780F" w:rsidTr="0088780F">
        <w:tc>
          <w:tcPr>
            <w:tcW w:w="1525" w:type="dxa"/>
            <w:vAlign w:val="center"/>
          </w:tcPr>
          <w:p w:rsidR="0088780F" w:rsidRDefault="0088780F" w:rsidP="0088780F"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V1.0</w:t>
            </w:r>
          </w:p>
        </w:tc>
        <w:tc>
          <w:tcPr>
            <w:tcW w:w="1416" w:type="dxa"/>
            <w:vAlign w:val="center"/>
          </w:tcPr>
          <w:p w:rsidR="0088780F" w:rsidRDefault="0088780F" w:rsidP="0088780F"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2016/11/26</w:t>
            </w:r>
          </w:p>
        </w:tc>
        <w:tc>
          <w:tcPr>
            <w:tcW w:w="4213" w:type="dxa"/>
            <w:vAlign w:val="center"/>
          </w:tcPr>
          <w:p w:rsidR="0088780F" w:rsidRDefault="0088780F" w:rsidP="0088780F"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实现后台管理</w:t>
            </w:r>
            <w:r w:rsidR="00B7011E">
              <w:rPr>
                <w:rFonts w:ascii="宋体" w:hAnsi="宋体" w:hint="eastAsia"/>
                <w:sz w:val="24"/>
              </w:rPr>
              <w:t>，前端界面结合</w:t>
            </w:r>
          </w:p>
        </w:tc>
        <w:tc>
          <w:tcPr>
            <w:tcW w:w="1368" w:type="dxa"/>
            <w:vAlign w:val="center"/>
          </w:tcPr>
          <w:p w:rsidR="0088780F" w:rsidRPr="008F0407" w:rsidRDefault="00446AE0" w:rsidP="0088780F">
            <w:pPr>
              <w:spacing w:before="156" w:after="156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川师五宝</w:t>
            </w: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25FCC" w:rsidTr="0088780F">
        <w:tc>
          <w:tcPr>
            <w:tcW w:w="1525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025FCC" w:rsidRPr="00A97978" w:rsidRDefault="00025FCC" w:rsidP="00A97978">
            <w:pPr>
              <w:jc w:val="center"/>
              <w:rPr>
                <w:rFonts w:ascii="Arial" w:eastAsia="黑体" w:hAnsi="Arial" w:cs="Arial"/>
                <w:sz w:val="18"/>
                <w:szCs w:val="18"/>
              </w:rPr>
            </w:pPr>
          </w:p>
        </w:tc>
        <w:tc>
          <w:tcPr>
            <w:tcW w:w="4213" w:type="dxa"/>
          </w:tcPr>
          <w:p w:rsidR="00025FCC" w:rsidRPr="00A97978" w:rsidRDefault="00025FCC" w:rsidP="00E23A8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68" w:type="dxa"/>
          </w:tcPr>
          <w:p w:rsidR="00025FCC" w:rsidRPr="00A97978" w:rsidRDefault="00025FCC" w:rsidP="00A9797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8780F" w:rsidRDefault="0088780F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</w:p>
    <w:p w:rsidR="0088780F" w:rsidRDefault="0088780F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</w:p>
    <w:p w:rsidR="0088780F" w:rsidRDefault="0088780F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</w:p>
    <w:p w:rsidR="0088780F" w:rsidRDefault="0088780F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</w:p>
    <w:p w:rsidR="0088780F" w:rsidRDefault="0088780F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</w:p>
    <w:p w:rsidR="00226457" w:rsidRPr="002F54C3" w:rsidRDefault="003D0113" w:rsidP="001417E9">
      <w:pPr>
        <w:spacing w:beforeLines="50" w:before="156" w:afterLines="50" w:after="156"/>
        <w:jc w:val="center"/>
        <w:rPr>
          <w:rFonts w:ascii="黑体" w:eastAsia="黑体"/>
          <w:sz w:val="24"/>
        </w:rPr>
      </w:pPr>
      <w:r w:rsidRPr="002F54C3">
        <w:rPr>
          <w:rFonts w:ascii="黑体" w:eastAsia="黑体" w:hint="eastAsia"/>
          <w:sz w:val="24"/>
        </w:rPr>
        <w:lastRenderedPageBreak/>
        <w:t>目</w:t>
      </w:r>
      <w:r w:rsidR="002F54C3" w:rsidRPr="002F54C3">
        <w:rPr>
          <w:rFonts w:ascii="黑体" w:eastAsia="黑体" w:hint="eastAsia"/>
          <w:sz w:val="24"/>
        </w:rPr>
        <w:t xml:space="preserve">    </w:t>
      </w:r>
      <w:r w:rsidRPr="002F54C3">
        <w:rPr>
          <w:rFonts w:ascii="黑体" w:eastAsia="黑体" w:hint="eastAsia"/>
          <w:sz w:val="24"/>
        </w:rPr>
        <w:t>录</w:t>
      </w:r>
    </w:p>
    <w:p w:rsidR="007F1E8C" w:rsidRDefault="009275DE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66101938" w:history="1">
        <w:r w:rsidR="007F1E8C" w:rsidRPr="00C25FCB">
          <w:rPr>
            <w:rStyle w:val="ae"/>
            <w:noProof/>
          </w:rPr>
          <w:t>1.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引言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_Toc466101938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39" w:history="1">
        <w:r w:rsidR="007F1E8C" w:rsidRPr="00C25FCB">
          <w:rPr>
            <w:rStyle w:val="ae"/>
            <w:noProof/>
          </w:rPr>
          <w:t>1.1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编写目的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_Toc466101939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0" w:history="1">
        <w:r w:rsidR="007F1E8C" w:rsidRPr="00C25FCB">
          <w:rPr>
            <w:rStyle w:val="ae"/>
            <w:noProof/>
          </w:rPr>
          <w:t>1.2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项目风险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_Toc466101940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1" w:history="1">
        <w:r w:rsidR="007F1E8C" w:rsidRPr="00C25FCB">
          <w:rPr>
            <w:rStyle w:val="ae"/>
            <w:noProof/>
          </w:rPr>
          <w:t>1.3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文档约定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_Toc466101941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2" w:history="1">
        <w:r w:rsidR="007F1E8C" w:rsidRPr="00C25FCB">
          <w:rPr>
            <w:rStyle w:val="ae"/>
            <w:noProof/>
          </w:rPr>
          <w:t>1.4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预期读者和阅读建议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_Toc466101942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3" w:history="1">
        <w:r w:rsidR="007F1E8C" w:rsidRPr="00C25FCB">
          <w:rPr>
            <w:rStyle w:val="ae"/>
            <w:noProof/>
          </w:rPr>
          <w:t>1.5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参考文献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_Toc466101943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44" w:history="1">
        <w:r w:rsidR="007F1E8C" w:rsidRPr="00C25FCB">
          <w:rPr>
            <w:rStyle w:val="ae"/>
            <w:noProof/>
          </w:rPr>
          <w:t>2.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综合描述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_Toc466101944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5" w:history="1">
        <w:r w:rsidR="007F1E8C" w:rsidRPr="00C25FCB">
          <w:rPr>
            <w:rStyle w:val="ae"/>
            <w:noProof/>
          </w:rPr>
          <w:t>2.1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产品的功能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_Toc466101945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6" w:history="1">
        <w:r w:rsidR="007F1E8C" w:rsidRPr="00C25FCB">
          <w:rPr>
            <w:rStyle w:val="ae"/>
            <w:noProof/>
          </w:rPr>
          <w:t>2.2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用户类和特性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_Toc466101946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7" w:history="1">
        <w:r w:rsidR="007F1E8C" w:rsidRPr="00C25FCB">
          <w:rPr>
            <w:rStyle w:val="ae"/>
            <w:noProof/>
          </w:rPr>
          <w:t>2.3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运行环境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_Toc466101947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48" w:history="1">
        <w:r w:rsidR="007F1E8C" w:rsidRPr="00C25FCB">
          <w:rPr>
            <w:rStyle w:val="ae"/>
            <w:noProof/>
          </w:rPr>
          <w:t>2.4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设计和实现上的限制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_Toc466101948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2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49" w:history="1">
        <w:r w:rsidR="007F1E8C" w:rsidRPr="00C25FCB">
          <w:rPr>
            <w:rStyle w:val="ae"/>
            <w:noProof/>
          </w:rPr>
          <w:t>3.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外部接口需求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_Toc466101949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0" w:history="1">
        <w:r w:rsidR="007F1E8C" w:rsidRPr="00C25FCB">
          <w:rPr>
            <w:rStyle w:val="ae"/>
            <w:noProof/>
          </w:rPr>
          <w:t>3.1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用户界面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_Toc466101950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1" w:history="1">
        <w:r w:rsidR="007F1E8C" w:rsidRPr="00C25FCB">
          <w:rPr>
            <w:rStyle w:val="ae"/>
            <w:noProof/>
          </w:rPr>
          <w:t>3.2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软件接口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_Toc466101951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2" w:history="1">
        <w:r w:rsidR="007F1E8C" w:rsidRPr="00C25FCB">
          <w:rPr>
            <w:rStyle w:val="ae"/>
            <w:noProof/>
          </w:rPr>
          <w:t>3.3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通讯接口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_Toc466101952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53" w:history="1">
        <w:r w:rsidR="007F1E8C" w:rsidRPr="00C25FCB">
          <w:rPr>
            <w:rStyle w:val="ae"/>
            <w:noProof/>
          </w:rPr>
          <w:t>4.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用例图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_Toc466101953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 w:rsidP="00446AE0">
      <w:pPr>
        <w:pStyle w:val="12"/>
        <w:tabs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54" w:history="1">
        <w:r w:rsidR="007F1E8C" w:rsidRPr="00C25FCB">
          <w:rPr>
            <w:rStyle w:val="ae"/>
            <w:noProof/>
          </w:rPr>
          <w:t xml:space="preserve">5  </w:t>
        </w:r>
        <w:r w:rsidR="007F1E8C" w:rsidRPr="00C25FCB">
          <w:rPr>
            <w:rStyle w:val="ae"/>
            <w:rFonts w:hint="eastAsia"/>
            <w:noProof/>
          </w:rPr>
          <w:t>用例描述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_Toc466101954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5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55" w:history="1">
        <w:r w:rsidR="007F1E8C" w:rsidRPr="00C25FCB">
          <w:rPr>
            <w:rStyle w:val="ae"/>
            <w:noProof/>
          </w:rPr>
          <w:t>5.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系统功能需求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_Toc466101955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9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6" w:history="1">
        <w:r w:rsidR="007F1E8C" w:rsidRPr="00C25FCB">
          <w:rPr>
            <w:rStyle w:val="ae"/>
            <w:noProof/>
          </w:rPr>
          <w:t>5.1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前台</w:t>
        </w:r>
        <w:r w:rsidR="007F1E8C" w:rsidRPr="00C25FCB">
          <w:rPr>
            <w:rStyle w:val="ae"/>
            <w:noProof/>
          </w:rPr>
          <w:t>web</w:t>
        </w:r>
        <w:r w:rsidR="007F1E8C" w:rsidRPr="00C25FCB">
          <w:rPr>
            <w:rStyle w:val="ae"/>
            <w:rFonts w:hint="eastAsia"/>
            <w:noProof/>
          </w:rPr>
          <w:t>页面需求说明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_Toc466101956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9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7" w:history="1">
        <w:r w:rsidR="007F1E8C" w:rsidRPr="00C25FCB">
          <w:rPr>
            <w:rStyle w:val="ae"/>
            <w:rFonts w:hint="eastAsia"/>
            <w:noProof/>
          </w:rPr>
          <w:t>（</w:t>
        </w:r>
        <w:r w:rsidR="007F1E8C" w:rsidRPr="00C25FCB">
          <w:rPr>
            <w:rStyle w:val="ae"/>
            <w:noProof/>
          </w:rPr>
          <w:t>*</w:t>
        </w:r>
        <w:r w:rsidR="007F1E8C" w:rsidRPr="00C25FCB">
          <w:rPr>
            <w:rStyle w:val="ae"/>
            <w:rFonts w:hint="eastAsia"/>
            <w:noProof/>
          </w:rPr>
          <w:t>增加需求：整个平台里面广告位的需求，试图考虑平台需要广告管理功能</w:t>
        </w:r>
        <w:r w:rsidR="007F1E8C" w:rsidRPr="00C25FCB">
          <w:rPr>
            <w:rStyle w:val="ae"/>
            <w:noProof/>
          </w:rPr>
          <w:t>*</w:t>
        </w:r>
        <w:r w:rsidR="007F1E8C" w:rsidRPr="00C25FCB">
          <w:rPr>
            <w:rStyle w:val="ae"/>
            <w:rFonts w:hint="eastAsia"/>
            <w:noProof/>
          </w:rPr>
          <w:t>）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_Toc466101957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9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58" w:history="1">
        <w:r w:rsidR="007F1E8C" w:rsidRPr="00C25FCB">
          <w:rPr>
            <w:rStyle w:val="ae"/>
            <w:noProof/>
          </w:rPr>
          <w:t>5.2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后台管理系统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_Toc466101958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11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59" w:history="1">
        <w:r w:rsidR="007F1E8C" w:rsidRPr="00C25FCB">
          <w:rPr>
            <w:rStyle w:val="ae"/>
            <w:noProof/>
          </w:rPr>
          <w:t>6.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其他非功能需求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_Toc466101959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13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0" w:history="1">
        <w:r w:rsidR="007F1E8C" w:rsidRPr="00C25FCB">
          <w:rPr>
            <w:rStyle w:val="ae"/>
            <w:noProof/>
          </w:rPr>
          <w:t>6.1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性能需求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_Toc466101960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13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1" w:history="1">
        <w:r w:rsidR="007F1E8C" w:rsidRPr="00C25FCB">
          <w:rPr>
            <w:rStyle w:val="ae"/>
            <w:noProof/>
          </w:rPr>
          <w:t>6.2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安全措施需求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_Toc466101961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13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2" w:history="1">
        <w:r w:rsidR="007F1E8C" w:rsidRPr="00C25FCB">
          <w:rPr>
            <w:rStyle w:val="ae"/>
            <w:noProof/>
          </w:rPr>
          <w:t>6.3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安全性需求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_Toc466101962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13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3" w:history="1">
        <w:r w:rsidR="007F1E8C" w:rsidRPr="00C25FCB">
          <w:rPr>
            <w:rStyle w:val="ae"/>
            <w:noProof/>
          </w:rPr>
          <w:t>6.4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软件质量属性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_Toc466101963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13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4" w:history="1">
        <w:r w:rsidR="007F1E8C" w:rsidRPr="00C25FCB">
          <w:rPr>
            <w:rStyle w:val="ae"/>
            <w:noProof/>
          </w:rPr>
          <w:t>6.5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用户文档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_Toc466101964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65" w:history="1">
        <w:r w:rsidR="007F1E8C" w:rsidRPr="00C25FCB">
          <w:rPr>
            <w:rStyle w:val="ae"/>
            <w:noProof/>
          </w:rPr>
          <w:t>7.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词汇表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_Toc466101965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66" w:history="1">
        <w:r w:rsidR="007F1E8C" w:rsidRPr="00C25FCB">
          <w:rPr>
            <w:rStyle w:val="ae"/>
            <w:noProof/>
          </w:rPr>
          <w:t>8.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数据库分析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_Toc466101966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7" w:history="1">
        <w:r w:rsidR="007F1E8C" w:rsidRPr="00C25FCB">
          <w:rPr>
            <w:rStyle w:val="ae"/>
            <w:noProof/>
          </w:rPr>
          <w:t>8.1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数据库表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_Toc466101967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01968" w:history="1">
        <w:r w:rsidR="007F1E8C" w:rsidRPr="00C25FCB">
          <w:rPr>
            <w:rStyle w:val="ae"/>
            <w:noProof/>
          </w:rPr>
          <w:t>8.2</w:t>
        </w:r>
        <w:r w:rsidR="007F1E8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F1E8C" w:rsidRPr="00C25FCB">
          <w:rPr>
            <w:rStyle w:val="ae"/>
            <w:noProof/>
          </w:rPr>
          <w:t>ER</w:t>
        </w:r>
        <w:r w:rsidR="007F1E8C" w:rsidRPr="00C25FCB">
          <w:rPr>
            <w:rStyle w:val="ae"/>
            <w:rFonts w:hint="eastAsia"/>
            <w:noProof/>
          </w:rPr>
          <w:t>图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_Toc466101968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14</w:t>
        </w:r>
        <w:r w:rsidR="007F1E8C">
          <w:rPr>
            <w:noProof/>
            <w:webHidden/>
          </w:rPr>
          <w:fldChar w:fldCharType="end"/>
        </w:r>
      </w:hyperlink>
    </w:p>
    <w:p w:rsidR="007F1E8C" w:rsidRDefault="00253391" w:rsidP="00446AE0">
      <w:pPr>
        <w:pStyle w:val="12"/>
        <w:tabs>
          <w:tab w:val="left" w:pos="420"/>
          <w:tab w:val="right" w:leader="dot" w:pos="8296"/>
        </w:tabs>
        <w:spacing w:before="62" w:after="62"/>
        <w:rPr>
          <w:rFonts w:asciiTheme="minorHAnsi" w:eastAsiaTheme="minorEastAsia" w:hAnsiTheme="minorHAnsi" w:cstheme="minorBidi"/>
          <w:noProof/>
          <w:szCs w:val="22"/>
        </w:rPr>
      </w:pPr>
      <w:hyperlink w:anchor="_Toc466101969" w:history="1">
        <w:r w:rsidR="007F1E8C" w:rsidRPr="00C25FCB">
          <w:rPr>
            <w:rStyle w:val="ae"/>
            <w:noProof/>
          </w:rPr>
          <w:t>9.</w:t>
        </w:r>
        <w:r w:rsidR="007F1E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F1E8C" w:rsidRPr="00C25FCB">
          <w:rPr>
            <w:rStyle w:val="ae"/>
            <w:rFonts w:hint="eastAsia"/>
            <w:noProof/>
          </w:rPr>
          <w:t>分析模型</w:t>
        </w:r>
        <w:r w:rsidR="007F1E8C">
          <w:rPr>
            <w:noProof/>
            <w:webHidden/>
          </w:rPr>
          <w:tab/>
        </w:r>
        <w:r w:rsidR="007F1E8C">
          <w:rPr>
            <w:noProof/>
            <w:webHidden/>
          </w:rPr>
          <w:fldChar w:fldCharType="begin"/>
        </w:r>
        <w:r w:rsidR="007F1E8C">
          <w:rPr>
            <w:noProof/>
            <w:webHidden/>
          </w:rPr>
          <w:instrText xml:space="preserve"> PAGEREF _Toc466101969 \h </w:instrText>
        </w:r>
        <w:r w:rsidR="007F1E8C">
          <w:rPr>
            <w:noProof/>
            <w:webHidden/>
          </w:rPr>
        </w:r>
        <w:r w:rsidR="007F1E8C">
          <w:rPr>
            <w:noProof/>
            <w:webHidden/>
          </w:rPr>
          <w:fldChar w:fldCharType="separate"/>
        </w:r>
        <w:r w:rsidR="007F1E8C">
          <w:rPr>
            <w:noProof/>
            <w:webHidden/>
          </w:rPr>
          <w:t>15</w:t>
        </w:r>
        <w:r w:rsidR="007F1E8C">
          <w:rPr>
            <w:noProof/>
            <w:webHidden/>
          </w:rPr>
          <w:fldChar w:fldCharType="end"/>
        </w:r>
      </w:hyperlink>
    </w:p>
    <w:p w:rsidR="002F54C3" w:rsidRDefault="009275DE">
      <w:r>
        <w:fldChar w:fldCharType="end"/>
      </w:r>
    </w:p>
    <w:p w:rsidR="00046E1C" w:rsidRDefault="00046E1C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/>
    <w:p w:rsidR="00B7011E" w:rsidRDefault="00B7011E">
      <w:pPr>
        <w:sectPr w:rsidR="00B7011E" w:rsidSect="00E550DF">
          <w:footerReference w:type="default" r:id="rId8"/>
          <w:pgSz w:w="11906" w:h="16838"/>
          <w:pgMar w:top="2127" w:right="1800" w:bottom="1440" w:left="1800" w:header="851" w:footer="992" w:gutter="0"/>
          <w:cols w:space="425"/>
          <w:docGrid w:type="lines" w:linePitch="312"/>
        </w:sectPr>
      </w:pPr>
    </w:p>
    <w:p w:rsidR="00BF727A" w:rsidRPr="00443F25" w:rsidRDefault="00EF3C35" w:rsidP="005D4F52">
      <w:pPr>
        <w:pStyle w:val="ad"/>
        <w:ind w:left="357" w:hanging="357"/>
        <w:outlineLvl w:val="0"/>
      </w:pPr>
      <w:bookmarkStart w:id="0" w:name="_Ref240565259"/>
      <w:bookmarkStart w:id="1" w:name="_Toc240566122"/>
      <w:bookmarkStart w:id="2" w:name="_Toc466101938"/>
      <w:r w:rsidRPr="00443F25">
        <w:rPr>
          <w:rFonts w:hint="eastAsia"/>
        </w:rPr>
        <w:lastRenderedPageBreak/>
        <w:t>引言</w:t>
      </w:r>
      <w:bookmarkEnd w:id="0"/>
      <w:bookmarkEnd w:id="1"/>
      <w:bookmarkEnd w:id="2"/>
    </w:p>
    <w:p w:rsidR="00713E3D" w:rsidRPr="00AC30E6" w:rsidRDefault="00667E76" w:rsidP="005D4F52">
      <w:pPr>
        <w:pStyle w:val="a"/>
        <w:ind w:left="902"/>
        <w:outlineLvl w:val="1"/>
      </w:pPr>
      <w:bookmarkStart w:id="3" w:name="_Toc240566123"/>
      <w:bookmarkStart w:id="4" w:name="_Toc466101939"/>
      <w:r w:rsidRPr="00AC30E6">
        <w:rPr>
          <w:rFonts w:hint="eastAsia"/>
        </w:rPr>
        <w:t>编写目的</w:t>
      </w:r>
      <w:bookmarkEnd w:id="3"/>
      <w:bookmarkEnd w:id="4"/>
    </w:p>
    <w:p w:rsidR="00E709E3" w:rsidRPr="00045B4E" w:rsidRDefault="0028220D" w:rsidP="00280327">
      <w:pPr>
        <w:ind w:firstLineChars="200" w:firstLine="420"/>
        <w:rPr>
          <w:rFonts w:ascii="Arial" w:hAnsi="Arial"/>
        </w:rPr>
      </w:pPr>
      <w:r>
        <w:rPr>
          <w:rFonts w:ascii="宋体" w:hAnsi="宋体" w:hint="eastAsia"/>
          <w:kern w:val="0"/>
          <w:szCs w:val="21"/>
        </w:rPr>
        <w:t>本需求分析报告的目的是规范化本系统</w:t>
      </w:r>
      <w:r w:rsidR="000160C6" w:rsidRPr="00C713C4">
        <w:rPr>
          <w:rFonts w:ascii="宋体" w:hAnsi="宋体" w:hint="eastAsia"/>
          <w:kern w:val="0"/>
          <w:szCs w:val="21"/>
        </w:rPr>
        <w:t>的编写，旨在于提高软件开发过程中的能见度，便于对软件开发过程中的控制与管理，同时提出了本系统的软件开发过程，便于程序员与客户之间的交流、协作，并作为工作成果的原始依据，同时也表明了本软件的共性，以期能够获得更大范围的应用</w:t>
      </w:r>
      <w:r w:rsidR="000160C6" w:rsidRPr="00C713C4">
        <w:rPr>
          <w:rFonts w:ascii="宋体" w:hAnsi="宋体" w:hint="eastAsia"/>
          <w:kern w:val="0"/>
          <w:sz w:val="24"/>
        </w:rPr>
        <w:t>。</w:t>
      </w:r>
    </w:p>
    <w:p w:rsidR="00667E76" w:rsidRPr="00AC30E6" w:rsidRDefault="00045B4E" w:rsidP="004951DE">
      <w:pPr>
        <w:pStyle w:val="a"/>
        <w:ind w:leftChars="200" w:left="902" w:hanging="482"/>
        <w:outlineLvl w:val="1"/>
      </w:pPr>
      <w:bookmarkStart w:id="5" w:name="_Toc240566124"/>
      <w:bookmarkStart w:id="6" w:name="_Toc466101940"/>
      <w:r w:rsidRPr="00AC30E6">
        <w:rPr>
          <w:rFonts w:hint="eastAsia"/>
        </w:rPr>
        <w:t>项目风险</w:t>
      </w:r>
      <w:bookmarkEnd w:id="5"/>
      <w:bookmarkEnd w:id="6"/>
    </w:p>
    <w:p w:rsidR="000160C6" w:rsidRPr="000160C6" w:rsidRDefault="000160C6" w:rsidP="000160C6">
      <w:pPr>
        <w:numPr>
          <w:ilvl w:val="0"/>
          <w:numId w:val="8"/>
        </w:numPr>
        <w:rPr>
          <w:rFonts w:ascii="宋体" w:hAnsi="宋体"/>
          <w:kern w:val="0"/>
          <w:szCs w:val="21"/>
        </w:rPr>
      </w:pPr>
      <w:r w:rsidRPr="000160C6">
        <w:rPr>
          <w:rFonts w:ascii="宋体" w:hAnsi="宋体" w:hint="eastAsia"/>
          <w:kern w:val="0"/>
          <w:szCs w:val="21"/>
        </w:rPr>
        <w:t>开发过程中如果有开发人员离职或缺席，有可能延迟项目的进度；</w:t>
      </w:r>
    </w:p>
    <w:p w:rsidR="000160C6" w:rsidRPr="000160C6" w:rsidRDefault="000160C6" w:rsidP="000160C6">
      <w:pPr>
        <w:numPr>
          <w:ilvl w:val="0"/>
          <w:numId w:val="8"/>
        </w:numPr>
        <w:rPr>
          <w:rFonts w:ascii="宋体" w:hAnsi="宋体"/>
          <w:kern w:val="0"/>
          <w:szCs w:val="21"/>
        </w:rPr>
      </w:pPr>
      <w:r w:rsidRPr="000160C6">
        <w:rPr>
          <w:rFonts w:ascii="宋体" w:hAnsi="宋体" w:hint="eastAsia"/>
          <w:kern w:val="0"/>
          <w:szCs w:val="21"/>
        </w:rPr>
        <w:t>开发过程中遇到实现不了的功能；</w:t>
      </w:r>
    </w:p>
    <w:p w:rsidR="00E709E3" w:rsidRPr="00045B4E" w:rsidRDefault="000160C6" w:rsidP="000160C6">
      <w:pPr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 w:hint="eastAsia"/>
        </w:rPr>
        <w:t>开发过程中客户要求修改需求。</w:t>
      </w:r>
    </w:p>
    <w:p w:rsidR="00045B4E" w:rsidRPr="00AC30E6" w:rsidRDefault="00F57673" w:rsidP="004951DE">
      <w:pPr>
        <w:pStyle w:val="a"/>
        <w:ind w:leftChars="200" w:left="902" w:hanging="482"/>
        <w:outlineLvl w:val="1"/>
      </w:pPr>
      <w:bookmarkStart w:id="7" w:name="_Toc240566125"/>
      <w:bookmarkStart w:id="8" w:name="_Toc466101941"/>
      <w:r w:rsidRPr="00AC30E6">
        <w:rPr>
          <w:rFonts w:hint="eastAsia"/>
        </w:rPr>
        <w:t>文档约定</w:t>
      </w:r>
      <w:bookmarkEnd w:id="7"/>
      <w:bookmarkEnd w:id="8"/>
    </w:p>
    <w:p w:rsidR="00F75915" w:rsidRDefault="00F75915" w:rsidP="00375ED8">
      <w:pPr>
        <w:ind w:firstLineChars="200" w:firstLine="420"/>
        <w:rPr>
          <w:rFonts w:ascii="Arial" w:hAnsi="Arial"/>
        </w:rPr>
      </w:pPr>
    </w:p>
    <w:p w:rsidR="00F57673" w:rsidRPr="00AC30E6" w:rsidRDefault="00A41AD0" w:rsidP="004951DE">
      <w:pPr>
        <w:pStyle w:val="a"/>
        <w:ind w:leftChars="200" w:left="902" w:hanging="482"/>
        <w:outlineLvl w:val="1"/>
      </w:pPr>
      <w:bookmarkStart w:id="9" w:name="_Toc240566126"/>
      <w:bookmarkStart w:id="10" w:name="_Toc466101942"/>
      <w:r w:rsidRPr="00AC30E6">
        <w:rPr>
          <w:rFonts w:hint="eastAsia"/>
        </w:rPr>
        <w:t>预期读者和阅读建议</w:t>
      </w:r>
      <w:bookmarkEnd w:id="9"/>
      <w:bookmarkEnd w:id="10"/>
    </w:p>
    <w:p w:rsidR="00F75915" w:rsidRDefault="000160C6" w:rsidP="00375ED8">
      <w:pPr>
        <w:ind w:firstLineChars="200" w:firstLine="420"/>
        <w:rPr>
          <w:rFonts w:ascii="Arial" w:hAnsi="Arial"/>
        </w:rPr>
      </w:pPr>
      <w:r w:rsidRPr="00D608E2">
        <w:rPr>
          <w:rFonts w:ascii="宋体" w:hAnsi="宋体" w:hint="eastAsia"/>
          <w:szCs w:val="21"/>
        </w:rPr>
        <w:t>预期读者：软件开发人员，测试人员</w:t>
      </w:r>
      <w:r>
        <w:rPr>
          <w:rFonts w:ascii="宋体" w:hAnsi="宋体" w:hint="eastAsia"/>
          <w:szCs w:val="21"/>
        </w:rPr>
        <w:t>以及</w:t>
      </w:r>
      <w:r w:rsidRPr="00D608E2">
        <w:rPr>
          <w:rFonts w:ascii="宋体" w:hAnsi="宋体" w:hint="eastAsia"/>
          <w:szCs w:val="21"/>
        </w:rPr>
        <w:t>客户</w:t>
      </w:r>
    </w:p>
    <w:p w:rsidR="00F75915" w:rsidRDefault="00F75915" w:rsidP="00375ED8">
      <w:pPr>
        <w:ind w:firstLineChars="200" w:firstLine="420"/>
        <w:rPr>
          <w:rFonts w:ascii="Arial" w:hAnsi="Arial"/>
        </w:rPr>
      </w:pPr>
    </w:p>
    <w:p w:rsidR="008F038A" w:rsidRPr="00AC30E6" w:rsidRDefault="008F038A" w:rsidP="004951DE">
      <w:pPr>
        <w:pStyle w:val="a"/>
        <w:ind w:leftChars="200" w:left="902" w:hanging="482"/>
        <w:outlineLvl w:val="1"/>
      </w:pPr>
      <w:bookmarkStart w:id="11" w:name="_Toc240566128"/>
      <w:bookmarkStart w:id="12" w:name="_Toc466101943"/>
      <w:r w:rsidRPr="00AC30E6">
        <w:rPr>
          <w:rFonts w:hint="eastAsia"/>
        </w:rPr>
        <w:t>参考文献</w:t>
      </w:r>
      <w:bookmarkEnd w:id="11"/>
      <w:bookmarkEnd w:id="12"/>
    </w:p>
    <w:p w:rsidR="00FA29D0" w:rsidRPr="003B6B2D" w:rsidRDefault="00EF3C35" w:rsidP="004951DE">
      <w:pPr>
        <w:pStyle w:val="ad"/>
        <w:ind w:left="357" w:hanging="357"/>
        <w:outlineLvl w:val="0"/>
      </w:pPr>
      <w:bookmarkStart w:id="13" w:name="_Toc240566129"/>
      <w:bookmarkStart w:id="14" w:name="_Toc466101944"/>
      <w:r w:rsidRPr="00045B4E">
        <w:rPr>
          <w:rFonts w:hint="eastAsia"/>
        </w:rPr>
        <w:t>综合描述</w:t>
      </w:r>
      <w:bookmarkEnd w:id="13"/>
      <w:bookmarkEnd w:id="14"/>
    </w:p>
    <w:p w:rsidR="00F75915" w:rsidRPr="00375ED8" w:rsidRDefault="00F75915" w:rsidP="00375ED8">
      <w:pPr>
        <w:ind w:firstLineChars="200" w:firstLine="420"/>
        <w:rPr>
          <w:rFonts w:ascii="Arial" w:hAnsi="Arial"/>
        </w:rPr>
      </w:pPr>
    </w:p>
    <w:p w:rsidR="00603CDC" w:rsidRPr="00AC30E6" w:rsidRDefault="00B21979" w:rsidP="004951DE">
      <w:pPr>
        <w:pStyle w:val="a"/>
        <w:ind w:leftChars="200" w:left="902" w:hanging="482"/>
        <w:outlineLvl w:val="1"/>
      </w:pPr>
      <w:bookmarkStart w:id="15" w:name="_Toc240566131"/>
      <w:bookmarkStart w:id="16" w:name="_Toc466101945"/>
      <w:r w:rsidRPr="00AC30E6">
        <w:rPr>
          <w:rFonts w:hint="eastAsia"/>
        </w:rPr>
        <w:t>产品的功能</w:t>
      </w:r>
      <w:bookmarkEnd w:id="15"/>
      <w:bookmarkEnd w:id="16"/>
    </w:p>
    <w:p w:rsidR="003326AA" w:rsidRDefault="003326AA" w:rsidP="000F451A">
      <w:pPr>
        <w:numPr>
          <w:ilvl w:val="2"/>
          <w:numId w:val="1"/>
        </w:numPr>
        <w:spacing w:line="300" w:lineRule="auto"/>
        <w:rPr>
          <w:rFonts w:ascii="Arial" w:hAnsi="Arial"/>
        </w:rPr>
      </w:pPr>
      <w:bookmarkStart w:id="17" w:name="_Toc240566132"/>
    </w:p>
    <w:p w:rsidR="00B21979" w:rsidRPr="00AC30E6" w:rsidRDefault="00F648A2" w:rsidP="004951DE">
      <w:pPr>
        <w:pStyle w:val="a"/>
        <w:ind w:leftChars="200" w:left="902" w:hanging="482"/>
        <w:outlineLvl w:val="1"/>
      </w:pPr>
      <w:bookmarkStart w:id="18" w:name="_Toc466101946"/>
      <w:r w:rsidRPr="00AC30E6">
        <w:rPr>
          <w:rFonts w:hint="eastAsia"/>
        </w:rPr>
        <w:t>用户类和特性</w:t>
      </w:r>
      <w:bookmarkEnd w:id="17"/>
      <w:bookmarkEnd w:id="18"/>
    </w:p>
    <w:p w:rsidR="00446AE0" w:rsidRDefault="00446AE0" w:rsidP="00446AE0">
      <w:pPr>
        <w:numPr>
          <w:ilvl w:val="2"/>
          <w:numId w:val="1"/>
        </w:numPr>
        <w:rPr>
          <w:rFonts w:ascii="Arial" w:hAnsi="Arial"/>
        </w:rPr>
      </w:pPr>
      <w:r w:rsidRPr="00446AE0">
        <w:rPr>
          <w:rFonts w:ascii="Arial" w:hAnsi="Arial" w:hint="eastAsia"/>
        </w:rPr>
        <w:t>填卷</w:t>
      </w:r>
      <w:r w:rsidR="00717405" w:rsidRPr="00446AE0">
        <w:rPr>
          <w:rFonts w:ascii="Arial" w:hAnsi="Arial" w:hint="eastAsia"/>
        </w:rPr>
        <w:t>用户</w:t>
      </w:r>
      <w:r w:rsidR="00FE1883" w:rsidRPr="00446AE0">
        <w:rPr>
          <w:rFonts w:ascii="Arial" w:hAnsi="Arial" w:hint="eastAsia"/>
        </w:rPr>
        <w:t>：所有使用此系统的用户</w:t>
      </w:r>
      <w:r w:rsidR="00A55096" w:rsidRPr="00446AE0">
        <w:rPr>
          <w:rFonts w:ascii="Arial" w:hAnsi="Arial" w:hint="eastAsia"/>
        </w:rPr>
        <w:t>。</w:t>
      </w:r>
      <w:r w:rsidR="00FE1883" w:rsidRPr="00446AE0">
        <w:rPr>
          <w:rFonts w:ascii="Arial" w:hAnsi="Arial" w:hint="eastAsia"/>
        </w:rPr>
        <w:t>分为</w:t>
      </w:r>
      <w:r w:rsidR="00C722DD" w:rsidRPr="00446AE0">
        <w:rPr>
          <w:rFonts w:ascii="Arial" w:hAnsi="Arial" w:hint="eastAsia"/>
        </w:rPr>
        <w:t>普通用户（</w:t>
      </w:r>
      <w:r w:rsidR="00C722DD" w:rsidRPr="00446AE0">
        <w:rPr>
          <w:rFonts w:ascii="Arial" w:hAnsi="Arial" w:hint="eastAsia"/>
        </w:rPr>
        <w:t>ordinary_user</w:t>
      </w:r>
      <w:r w:rsidR="00C722DD" w:rsidRPr="00446AE0">
        <w:rPr>
          <w:rFonts w:ascii="Arial" w:hAnsi="Arial" w:hint="eastAsia"/>
        </w:rPr>
        <w:t>，简写为</w:t>
      </w:r>
      <w:r w:rsidR="00C722DD" w:rsidRPr="00446AE0">
        <w:rPr>
          <w:rFonts w:ascii="Arial" w:hAnsi="Arial" w:hint="eastAsia"/>
        </w:rPr>
        <w:t>OU</w:t>
      </w:r>
      <w:r w:rsidRPr="00446AE0">
        <w:rPr>
          <w:rFonts w:ascii="Arial" w:hAnsi="Arial" w:hint="eastAsia"/>
        </w:rPr>
        <w:t>）与商家</w:t>
      </w:r>
      <w:r w:rsidR="00C722DD" w:rsidRPr="00446AE0">
        <w:rPr>
          <w:rFonts w:ascii="Arial" w:hAnsi="Arial" w:hint="eastAsia"/>
        </w:rPr>
        <w:t>用户（</w:t>
      </w:r>
      <w:r w:rsidRPr="00446AE0">
        <w:rPr>
          <w:rFonts w:ascii="Arial" w:hAnsi="Arial" w:hint="eastAsia"/>
        </w:rPr>
        <w:t>Business</w:t>
      </w:r>
      <w:r w:rsidR="00C722DD" w:rsidRPr="00446AE0">
        <w:rPr>
          <w:rFonts w:ascii="Arial" w:hAnsi="Arial" w:hint="eastAsia"/>
        </w:rPr>
        <w:t>_user</w:t>
      </w:r>
      <w:r w:rsidR="00C722DD" w:rsidRPr="00446AE0">
        <w:rPr>
          <w:rFonts w:ascii="Arial" w:hAnsi="Arial" w:hint="eastAsia"/>
        </w:rPr>
        <w:t>，简写为</w:t>
      </w:r>
      <w:r w:rsidRPr="00446AE0">
        <w:rPr>
          <w:rFonts w:ascii="Arial" w:hAnsi="Arial" w:hint="eastAsia"/>
        </w:rPr>
        <w:t>B</w:t>
      </w:r>
      <w:r w:rsidR="00C722DD" w:rsidRPr="00446AE0">
        <w:rPr>
          <w:rFonts w:ascii="Arial" w:hAnsi="Arial" w:hint="eastAsia"/>
        </w:rPr>
        <w:t>U</w:t>
      </w:r>
      <w:r w:rsidR="00C722DD" w:rsidRPr="00446AE0">
        <w:rPr>
          <w:rFonts w:ascii="Arial" w:hAnsi="Arial" w:hint="eastAsia"/>
        </w:rPr>
        <w:t>）。普通用户</w:t>
      </w:r>
      <w:r w:rsidRPr="00446AE0">
        <w:rPr>
          <w:rFonts w:ascii="Arial" w:hAnsi="Arial" w:hint="eastAsia"/>
        </w:rPr>
        <w:t>为填写问卷的用户</w:t>
      </w:r>
      <w:r w:rsidR="00C722DD" w:rsidRPr="00446AE0">
        <w:rPr>
          <w:rFonts w:ascii="Arial" w:hAnsi="Arial" w:hint="eastAsia"/>
        </w:rPr>
        <w:t>，</w:t>
      </w:r>
      <w:r>
        <w:rPr>
          <w:rFonts w:ascii="Arial" w:hAnsi="Arial"/>
        </w:rPr>
        <w:t xml:space="preserve"> </w:t>
      </w:r>
    </w:p>
    <w:p w:rsidR="00446AE0" w:rsidRDefault="00446AE0" w:rsidP="00717405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>商家用户为发布调查问卷并回收结果，使用系统前端</w:t>
      </w:r>
      <w:r>
        <w:rPr>
          <w:rFonts w:ascii="Arial" w:hAnsi="Arial" w:hint="eastAsia"/>
        </w:rPr>
        <w:t>gui</w:t>
      </w:r>
      <w:r>
        <w:rPr>
          <w:rFonts w:ascii="Arial" w:hAnsi="Arial" w:hint="eastAsia"/>
        </w:rPr>
        <w:t>进行交互，对自己发布的问卷有增删改查权限，对别人的问卷只有查看和使用权</w:t>
      </w:r>
    </w:p>
    <w:p w:rsidR="00A55096" w:rsidRDefault="00511478" w:rsidP="00717405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>系统管理员</w:t>
      </w:r>
      <w:r w:rsidR="00A55096">
        <w:rPr>
          <w:rFonts w:ascii="Arial" w:hAnsi="Arial" w:hint="eastAsia"/>
        </w:rPr>
        <w:t>：负责</w:t>
      </w:r>
      <w:r w:rsidR="005C5E28">
        <w:rPr>
          <w:rFonts w:ascii="Arial" w:hAnsi="Arial" w:hint="eastAsia"/>
        </w:rPr>
        <w:t>后端管理系统的用户</w:t>
      </w: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administrator</w:t>
      </w:r>
      <w:r>
        <w:rPr>
          <w:rFonts w:ascii="Arial" w:hAnsi="Arial" w:hint="eastAsia"/>
        </w:rPr>
        <w:t>）</w:t>
      </w:r>
      <w:r w:rsidR="005C5E28">
        <w:rPr>
          <w:rFonts w:ascii="Arial" w:hAnsi="Arial" w:hint="eastAsia"/>
        </w:rPr>
        <w:t>。</w:t>
      </w:r>
      <w:r w:rsidR="00A55096">
        <w:rPr>
          <w:rFonts w:ascii="Arial" w:hAnsi="Arial" w:hint="eastAsia"/>
        </w:rPr>
        <w:t>使用</w:t>
      </w:r>
      <w:r w:rsidR="005C5E28">
        <w:rPr>
          <w:rFonts w:ascii="Arial" w:hAnsi="Arial" w:hint="eastAsia"/>
        </w:rPr>
        <w:t>系统后台管理模块独立的</w:t>
      </w:r>
      <w:r w:rsidR="00A55096">
        <w:rPr>
          <w:rFonts w:ascii="Arial" w:hAnsi="Arial" w:hint="eastAsia"/>
        </w:rPr>
        <w:t>GUI</w:t>
      </w:r>
      <w:r w:rsidR="00A55096">
        <w:rPr>
          <w:rFonts w:ascii="Arial" w:hAnsi="Arial" w:hint="eastAsia"/>
        </w:rPr>
        <w:t>页面与系统交互。</w:t>
      </w:r>
    </w:p>
    <w:p w:rsidR="00F648A2" w:rsidRPr="00AC30E6" w:rsidRDefault="001C3626" w:rsidP="004951DE">
      <w:pPr>
        <w:pStyle w:val="a"/>
        <w:ind w:leftChars="200" w:left="902" w:hanging="482"/>
        <w:outlineLvl w:val="1"/>
      </w:pPr>
      <w:bookmarkStart w:id="19" w:name="_Toc240566133"/>
      <w:bookmarkStart w:id="20" w:name="_Toc466101947"/>
      <w:bookmarkStart w:id="21" w:name="运行环境"/>
      <w:r w:rsidRPr="00AC30E6">
        <w:rPr>
          <w:rFonts w:hint="eastAsia"/>
        </w:rPr>
        <w:t>运行环境</w:t>
      </w:r>
      <w:bookmarkEnd w:id="19"/>
      <w:bookmarkEnd w:id="20"/>
    </w:p>
    <w:bookmarkEnd w:id="21"/>
    <w:p w:rsidR="00A67E4D" w:rsidRDefault="00A67E4D" w:rsidP="00375ED8">
      <w:pPr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本系统采用</w:t>
      </w:r>
      <w:r>
        <w:rPr>
          <w:rFonts w:ascii="Arial" w:hAnsi="Arial" w:hint="eastAsia"/>
        </w:rPr>
        <w:t>B/S</w:t>
      </w:r>
      <w:r>
        <w:rPr>
          <w:rFonts w:ascii="Arial" w:hAnsi="Arial" w:hint="eastAsia"/>
        </w:rPr>
        <w:t>架构，需要支持的操作系统和浏览器如下：</w:t>
      </w:r>
    </w:p>
    <w:p w:rsidR="000F451A" w:rsidRDefault="000F451A" w:rsidP="000F451A">
      <w:pPr>
        <w:ind w:left="420" w:firstLine="420"/>
        <w:rPr>
          <w:rFonts w:ascii="Arial" w:hAnsi="Arial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hint="eastAsia"/>
          </w:rPr>
          <w:t>2.4.1</w:t>
        </w:r>
      </w:smartTag>
      <w:r>
        <w:rPr>
          <w:rFonts w:ascii="Arial" w:hAnsi="Arial" w:hint="eastAsia"/>
        </w:rPr>
        <w:t>客户端</w:t>
      </w:r>
    </w:p>
    <w:p w:rsidR="000F451A" w:rsidRDefault="000F451A" w:rsidP="000F451A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PC</w:t>
      </w:r>
      <w:r>
        <w:rPr>
          <w:rFonts w:ascii="Arial" w:hAnsi="Arial" w:hint="eastAsia"/>
        </w:rPr>
        <w:t>客户端：</w:t>
      </w:r>
    </w:p>
    <w:p w:rsidR="00F75915" w:rsidRDefault="00A67E4D" w:rsidP="000F451A">
      <w:pPr>
        <w:ind w:left="1260" w:firstLineChars="200" w:firstLine="420"/>
        <w:rPr>
          <w:rFonts w:ascii="Arial" w:hAnsi="Arial"/>
        </w:rPr>
      </w:pPr>
      <w:r>
        <w:rPr>
          <w:rFonts w:ascii="Arial" w:hAnsi="Arial" w:hint="eastAsia"/>
        </w:rPr>
        <w:t>操作系统：</w:t>
      </w:r>
      <w:r w:rsidR="000F451A">
        <w:rPr>
          <w:rFonts w:ascii="Arial" w:hAnsi="Arial" w:hint="eastAsia"/>
        </w:rPr>
        <w:t>Windows Vista/7/8</w:t>
      </w:r>
      <w:r w:rsidR="0088780F">
        <w:rPr>
          <w:rFonts w:ascii="Arial" w:hAnsi="Arial" w:hint="eastAsia"/>
        </w:rPr>
        <w:t>/10</w:t>
      </w:r>
      <w:r w:rsidR="000F451A">
        <w:rPr>
          <w:rFonts w:ascii="Arial" w:hAnsi="Arial" w:hint="eastAsia"/>
        </w:rPr>
        <w:t>，</w:t>
      </w:r>
      <w:r w:rsidR="000F451A">
        <w:rPr>
          <w:rFonts w:ascii="Arial" w:hAnsi="Arial" w:hint="eastAsia"/>
        </w:rPr>
        <w:t>Linux</w:t>
      </w:r>
      <w:r w:rsidR="000F451A">
        <w:rPr>
          <w:rFonts w:ascii="Arial" w:hAnsi="Arial" w:hint="eastAsia"/>
        </w:rPr>
        <w:t>，</w:t>
      </w:r>
      <w:r w:rsidR="000F451A">
        <w:rPr>
          <w:rFonts w:ascii="Arial" w:hAnsi="Arial" w:hint="eastAsia"/>
        </w:rPr>
        <w:t>MacOS</w:t>
      </w:r>
    </w:p>
    <w:p w:rsidR="00A67E4D" w:rsidRDefault="00A67E4D" w:rsidP="000F451A">
      <w:pPr>
        <w:ind w:left="1260" w:firstLineChars="200" w:firstLine="420"/>
        <w:rPr>
          <w:rFonts w:ascii="Arial" w:hAnsi="Arial"/>
        </w:rPr>
      </w:pPr>
      <w:r>
        <w:rPr>
          <w:rFonts w:ascii="Arial" w:hAnsi="Arial" w:hint="eastAsia"/>
        </w:rPr>
        <w:lastRenderedPageBreak/>
        <w:t>浏览器：</w:t>
      </w:r>
      <w:r>
        <w:rPr>
          <w:rFonts w:ascii="Arial" w:hAnsi="Arial" w:hint="eastAsia"/>
        </w:rPr>
        <w:t>Firefox</w:t>
      </w:r>
      <w:r w:rsidR="007D083A">
        <w:rPr>
          <w:rFonts w:ascii="Arial" w:hAnsi="Arial" w:hint="eastAsia"/>
        </w:rPr>
        <w:t xml:space="preserve"> </w:t>
      </w:r>
      <w:r w:rsidR="000F451A">
        <w:rPr>
          <w:rFonts w:ascii="Arial" w:hAnsi="Arial" w:hint="eastAsia"/>
        </w:rPr>
        <w:t>14</w:t>
      </w:r>
      <w:r w:rsidR="000F451A">
        <w:rPr>
          <w:rFonts w:ascii="Arial" w:hAnsi="Arial" w:hint="eastAsia"/>
        </w:rPr>
        <w:t>，</w:t>
      </w:r>
      <w:r w:rsidR="000F451A">
        <w:rPr>
          <w:rFonts w:ascii="Arial" w:hAnsi="Arial" w:hint="eastAsia"/>
        </w:rPr>
        <w:t>Safari 5/6</w:t>
      </w:r>
      <w:r w:rsidR="000F451A">
        <w:rPr>
          <w:rFonts w:ascii="Arial" w:hAnsi="Arial" w:hint="eastAsia"/>
        </w:rPr>
        <w:t>，</w:t>
      </w:r>
      <w:r w:rsidR="000F451A">
        <w:rPr>
          <w:rFonts w:ascii="Arial" w:hAnsi="Arial" w:hint="eastAsia"/>
        </w:rPr>
        <w:t>Chrome</w:t>
      </w:r>
    </w:p>
    <w:p w:rsidR="007A7073" w:rsidRDefault="000F451A" w:rsidP="0088780F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</w:p>
    <w:p w:rsidR="007A7073" w:rsidRDefault="007A7073" w:rsidP="000F451A">
      <w:pPr>
        <w:rPr>
          <w:rFonts w:ascii="Arial" w:hAnsi="Arial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hint="eastAsia"/>
          </w:rPr>
          <w:tab/>
        </w:r>
        <w:r>
          <w:rPr>
            <w:rFonts w:ascii="Arial" w:hAnsi="Arial" w:hint="eastAsia"/>
          </w:rPr>
          <w:tab/>
          <w:t>2.4.2</w:t>
        </w:r>
      </w:smartTag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服务端</w:t>
      </w:r>
    </w:p>
    <w:p w:rsidR="00FE1883" w:rsidRDefault="00FE1883" w:rsidP="0088780F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</w:p>
    <w:p w:rsidR="00FE1883" w:rsidRDefault="007A7073" w:rsidP="000F451A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 w:rsidR="00FE1883">
        <w:rPr>
          <w:rFonts w:ascii="Arial" w:hAnsi="Arial" w:hint="eastAsia"/>
        </w:rPr>
        <w:t>软件：</w:t>
      </w:r>
    </w:p>
    <w:p w:rsidR="007A7073" w:rsidRDefault="007A7073" w:rsidP="00FE1883">
      <w:pPr>
        <w:ind w:left="1260" w:firstLine="420"/>
        <w:rPr>
          <w:rFonts w:ascii="Arial" w:hAnsi="Arial"/>
        </w:rPr>
      </w:pPr>
      <w:r>
        <w:rPr>
          <w:rFonts w:ascii="Arial" w:hAnsi="Arial" w:hint="eastAsia"/>
        </w:rPr>
        <w:t>操作系统：</w:t>
      </w:r>
      <w:r w:rsidR="0088780F">
        <w:rPr>
          <w:rFonts w:ascii="Arial" w:hAnsi="Arial" w:hint="eastAsia"/>
        </w:rPr>
        <w:t>Windows 10</w:t>
      </w:r>
    </w:p>
    <w:p w:rsidR="007A7073" w:rsidRDefault="007A7073" w:rsidP="000F451A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 w:rsidR="00FE1883">
        <w:rPr>
          <w:rFonts w:ascii="Arial" w:hAnsi="Arial" w:hint="eastAsia"/>
        </w:rPr>
        <w:tab/>
        <w:t>Web</w:t>
      </w:r>
      <w:r w:rsidR="00FE1883">
        <w:rPr>
          <w:rFonts w:ascii="Arial" w:hAnsi="Arial" w:hint="eastAsia"/>
        </w:rPr>
        <w:t>应用服务器：</w:t>
      </w:r>
      <w:r w:rsidR="0088780F">
        <w:rPr>
          <w:rFonts w:ascii="Arial" w:hAnsi="Arial" w:hint="eastAsia"/>
        </w:rPr>
        <w:t>xammp</w:t>
      </w:r>
    </w:p>
    <w:p w:rsidR="00FE1883" w:rsidRDefault="00FE1883" w:rsidP="000F451A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数据库：</w:t>
      </w:r>
      <w:r w:rsidR="0088780F">
        <w:rPr>
          <w:rFonts w:ascii="Arial" w:hAnsi="Arial" w:hint="eastAsia"/>
        </w:rPr>
        <w:t>mysql</w:t>
      </w:r>
    </w:p>
    <w:p w:rsidR="001C3626" w:rsidRPr="00AC30E6" w:rsidRDefault="003F094D" w:rsidP="004951DE">
      <w:pPr>
        <w:pStyle w:val="a"/>
        <w:ind w:leftChars="200" w:left="902" w:hanging="482"/>
        <w:outlineLvl w:val="1"/>
      </w:pPr>
      <w:bookmarkStart w:id="22" w:name="_Toc240566134"/>
      <w:bookmarkStart w:id="23" w:name="_Toc466101948"/>
      <w:r w:rsidRPr="00AC30E6">
        <w:rPr>
          <w:rFonts w:hint="eastAsia"/>
        </w:rPr>
        <w:t>设计和实现上的限制</w:t>
      </w:r>
      <w:bookmarkEnd w:id="22"/>
      <w:bookmarkEnd w:id="23"/>
    </w:p>
    <w:p w:rsidR="003326AA" w:rsidRPr="003326AA" w:rsidRDefault="003326AA" w:rsidP="003326AA">
      <w:pPr>
        <w:ind w:leftChars="200" w:left="424" w:hangingChars="2" w:hanging="4"/>
        <w:rPr>
          <w:rFonts w:ascii="Arial" w:hAnsi="Arial"/>
        </w:rPr>
      </w:pPr>
      <w:r w:rsidRPr="003326AA">
        <w:rPr>
          <w:rFonts w:ascii="Arial" w:hAnsi="Arial" w:hint="eastAsia"/>
        </w:rPr>
        <w:t>在系统设计和实现的过程中</w:t>
      </w:r>
      <w:r w:rsidRPr="003326AA">
        <w:rPr>
          <w:rFonts w:ascii="Arial" w:hAnsi="Arial"/>
        </w:rPr>
        <w:t>，从技术角度上可能存在一些约束条件，这些约束条件包括：</w:t>
      </w:r>
    </w:p>
    <w:p w:rsidR="003326AA" w:rsidRPr="003326AA" w:rsidRDefault="003326AA" w:rsidP="003326AA">
      <w:pPr>
        <w:ind w:leftChars="200" w:left="424" w:hangingChars="2" w:hanging="4"/>
        <w:rPr>
          <w:rFonts w:ascii="Arial" w:hAnsi="Arial"/>
        </w:rPr>
      </w:pPr>
      <w:r w:rsidRPr="003326AA">
        <w:rPr>
          <w:rFonts w:ascii="Arial" w:hAnsi="Arial"/>
        </w:rPr>
        <w:t xml:space="preserve">1. </w:t>
      </w:r>
      <w:r w:rsidRPr="003326AA">
        <w:rPr>
          <w:rFonts w:ascii="Arial" w:hAnsi="Arial"/>
        </w:rPr>
        <w:t>客户应用环境特殊，使得一些成熟的工具无法应用，只能进行底层开发以实现上层应用流程。</w:t>
      </w:r>
    </w:p>
    <w:p w:rsidR="003326AA" w:rsidRPr="003326AA" w:rsidRDefault="003326AA" w:rsidP="003326AA">
      <w:pPr>
        <w:ind w:leftChars="200" w:left="424" w:hangingChars="2" w:hanging="4"/>
        <w:rPr>
          <w:rFonts w:ascii="Arial" w:hAnsi="Arial"/>
        </w:rPr>
      </w:pPr>
      <w:r w:rsidRPr="003326AA">
        <w:rPr>
          <w:rFonts w:ascii="Arial" w:hAnsi="Arial"/>
        </w:rPr>
        <w:t xml:space="preserve">2. </w:t>
      </w:r>
      <w:r w:rsidRPr="003326AA">
        <w:rPr>
          <w:rFonts w:ascii="Arial" w:hAnsi="Arial"/>
        </w:rPr>
        <w:t>客户有独特的行业背景或应用目标，现有的方法或者工具无法满足，只能改变设计思路或者实现方法。</w:t>
      </w:r>
    </w:p>
    <w:p w:rsidR="00F75915" w:rsidRDefault="003326AA" w:rsidP="003326AA">
      <w:pPr>
        <w:ind w:firstLineChars="200" w:firstLine="420"/>
        <w:rPr>
          <w:rFonts w:ascii="Arial" w:hAnsi="Arial"/>
        </w:rPr>
      </w:pPr>
      <w:r w:rsidRPr="003326AA">
        <w:rPr>
          <w:rFonts w:ascii="Arial" w:hAnsi="Arial"/>
        </w:rPr>
        <w:t xml:space="preserve">3. </w:t>
      </w:r>
      <w:r w:rsidRPr="003326AA">
        <w:rPr>
          <w:rFonts w:ascii="Arial" w:hAnsi="Arial"/>
        </w:rPr>
        <w:t>客户提出了</w:t>
      </w:r>
      <w:r w:rsidRPr="003326AA">
        <w:rPr>
          <w:rFonts w:ascii="Arial" w:hAnsi="Arial" w:hint="eastAsia"/>
        </w:rPr>
        <w:t>一些技术上不能实现的需求，只能改变设计思路。</w:t>
      </w:r>
    </w:p>
    <w:p w:rsidR="00CA4EF6" w:rsidRDefault="00CA4EF6" w:rsidP="003326AA">
      <w:pPr>
        <w:ind w:firstLineChars="200" w:firstLine="420"/>
        <w:rPr>
          <w:rFonts w:ascii="Arial" w:hAnsi="Arial"/>
        </w:rPr>
      </w:pPr>
    </w:p>
    <w:p w:rsidR="00CA4EF6" w:rsidRDefault="00CA4EF6" w:rsidP="00D64E6D">
      <w:pPr>
        <w:pStyle w:val="a"/>
      </w:pPr>
      <w:bookmarkStart w:id="24" w:name="_Toc438561847"/>
      <w:r>
        <w:rPr>
          <w:rFonts w:hint="eastAsia"/>
        </w:rPr>
        <w:t>软件总体功能需求</w:t>
      </w:r>
      <w:bookmarkEnd w:id="24"/>
    </w:p>
    <w:tbl>
      <w:tblPr>
        <w:tblW w:w="8761" w:type="dxa"/>
        <w:jc w:val="center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3493"/>
        <w:gridCol w:w="3855"/>
      </w:tblGrid>
      <w:tr w:rsidR="00CA4EF6" w:rsidTr="00F5087B">
        <w:trPr>
          <w:trHeight w:val="617"/>
          <w:jc w:val="center"/>
        </w:trPr>
        <w:tc>
          <w:tcPr>
            <w:tcW w:w="141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功能序号</w:t>
            </w:r>
          </w:p>
        </w:tc>
        <w:tc>
          <w:tcPr>
            <w:tcW w:w="349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功能名称</w:t>
            </w:r>
          </w:p>
        </w:tc>
        <w:tc>
          <w:tcPr>
            <w:tcW w:w="3855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功能描述</w:t>
            </w:r>
          </w:p>
        </w:tc>
      </w:tr>
      <w:tr w:rsidR="00CA4EF6" w:rsidTr="00F5087B">
        <w:trPr>
          <w:trHeight w:val="632"/>
          <w:jc w:val="center"/>
        </w:trPr>
        <w:tc>
          <w:tcPr>
            <w:tcW w:w="1413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</w:t>
            </w:r>
          </w:p>
        </w:tc>
        <w:tc>
          <w:tcPr>
            <w:tcW w:w="3493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管理浏览端</w:t>
            </w:r>
          </w:p>
        </w:tc>
        <w:tc>
          <w:tcPr>
            <w:tcW w:w="3855" w:type="dxa"/>
            <w:shd w:val="clear" w:color="auto" w:fill="FFF2CC"/>
          </w:tcPr>
          <w:p w:rsidR="00CA4EF6" w:rsidRDefault="00446AE0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管理人员管理问卷信息</w:t>
            </w:r>
          </w:p>
        </w:tc>
      </w:tr>
      <w:tr w:rsidR="00CA4EF6" w:rsidTr="00F5087B">
        <w:trPr>
          <w:trHeight w:val="617"/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</w:t>
            </w:r>
          </w:p>
        </w:tc>
        <w:tc>
          <w:tcPr>
            <w:tcW w:w="349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顾客浏览端</w:t>
            </w:r>
          </w:p>
        </w:tc>
        <w:tc>
          <w:tcPr>
            <w:tcW w:w="3855" w:type="dxa"/>
          </w:tcPr>
          <w:p w:rsidR="00CA4EF6" w:rsidRDefault="00446AE0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顾客浏览并填写问卷</w:t>
            </w:r>
            <w:r>
              <w:rPr>
                <w:rFonts w:ascii="微软雅黑" w:eastAsia="微软雅黑" w:hAnsi="微软雅黑"/>
                <w:color w:val="000000"/>
                <w:sz w:val="24"/>
              </w:rPr>
              <w:t xml:space="preserve"> </w:t>
            </w:r>
          </w:p>
        </w:tc>
      </w:tr>
      <w:tr w:rsidR="00CA4EF6" w:rsidTr="00F5087B">
        <w:trPr>
          <w:trHeight w:val="617"/>
          <w:jc w:val="center"/>
        </w:trPr>
        <w:tc>
          <w:tcPr>
            <w:tcW w:w="1413" w:type="dxa"/>
          </w:tcPr>
          <w:p w:rsidR="00CA4EF6" w:rsidRDefault="00446AE0" w:rsidP="00F5087B">
            <w:pPr>
              <w:pStyle w:val="ac"/>
              <w:ind w:firstLineChars="0" w:firstLine="0"/>
              <w:jc w:val="left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 xml:space="preserve">    3</w:t>
            </w:r>
          </w:p>
        </w:tc>
        <w:tc>
          <w:tcPr>
            <w:tcW w:w="3493" w:type="dxa"/>
          </w:tcPr>
          <w:p w:rsidR="00CA4EF6" w:rsidRDefault="00446AE0" w:rsidP="00446AE0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商家浏览端</w:t>
            </w:r>
          </w:p>
        </w:tc>
        <w:tc>
          <w:tcPr>
            <w:tcW w:w="3855" w:type="dxa"/>
          </w:tcPr>
          <w:p w:rsidR="00CA4EF6" w:rsidRDefault="00446AE0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商家发布问卷并回收结果</w:t>
            </w:r>
          </w:p>
        </w:tc>
      </w:tr>
    </w:tbl>
    <w:p w:rsidR="00CA4EF6" w:rsidRDefault="00CA4EF6" w:rsidP="00CA4EF6">
      <w:pPr>
        <w:ind w:left="840"/>
        <w:rPr>
          <w:rFonts w:ascii="宋体" w:hAnsi="宋体"/>
          <w:i/>
          <w:color w:val="180FD3"/>
          <w:szCs w:val="21"/>
        </w:rPr>
      </w:pPr>
    </w:p>
    <w:p w:rsidR="00CA4EF6" w:rsidRDefault="00CA4EF6" w:rsidP="00CA4EF6">
      <w:pPr>
        <w:widowControl/>
        <w:jc w:val="left"/>
      </w:pPr>
      <w:r>
        <w:br w:type="page"/>
      </w:r>
    </w:p>
    <w:p w:rsidR="00CA4EF6" w:rsidRDefault="00CA4EF6" w:rsidP="00D64E6D">
      <w:pPr>
        <w:pStyle w:val="a"/>
      </w:pPr>
      <w:bookmarkStart w:id="25" w:name="_Toc438561849"/>
      <w:r>
        <w:rPr>
          <w:rFonts w:hint="eastAsia"/>
        </w:rPr>
        <w:lastRenderedPageBreak/>
        <w:t>软件的功能需求</w:t>
      </w:r>
      <w:bookmarkEnd w:id="25"/>
    </w:p>
    <w:tbl>
      <w:tblPr>
        <w:tblW w:w="8784" w:type="dxa"/>
        <w:jc w:val="center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3362"/>
        <w:gridCol w:w="4009"/>
      </w:tblGrid>
      <w:tr w:rsidR="00CA4EF6" w:rsidTr="00F5087B">
        <w:trPr>
          <w:jc w:val="center"/>
        </w:trPr>
        <w:tc>
          <w:tcPr>
            <w:tcW w:w="141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功能序号</w:t>
            </w:r>
          </w:p>
        </w:tc>
        <w:tc>
          <w:tcPr>
            <w:tcW w:w="336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功能名称</w:t>
            </w:r>
          </w:p>
        </w:tc>
        <w:tc>
          <w:tcPr>
            <w:tcW w:w="4009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4"/>
              </w:rPr>
              <w:t>功能描述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1.1</w:t>
            </w:r>
          </w:p>
        </w:tc>
        <w:tc>
          <w:tcPr>
            <w:tcW w:w="3362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管理登录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点击登录，登录管理员账号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</w:t>
            </w:r>
            <w:r w:rsidR="00F545BB"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管理修改问卷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  <w:tc>
          <w:tcPr>
            <w:tcW w:w="4009" w:type="dxa"/>
          </w:tcPr>
          <w:p w:rsidR="00CA4EF6" w:rsidRDefault="004106A5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点击编辑按钮修改问卷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</w:t>
            </w:r>
            <w:r w:rsidR="00F545BB"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管理删除问卷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在编辑状态下，点击x</w:t>
            </w:r>
            <w:r w:rsidR="00F545BB">
              <w:rPr>
                <w:rFonts w:ascii="微软雅黑" w:eastAsia="微软雅黑" w:hAnsi="微软雅黑" w:hint="eastAsia"/>
                <w:color w:val="000000"/>
                <w:sz w:val="24"/>
              </w:rPr>
              <w:t>删除问卷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1.5</w:t>
            </w:r>
          </w:p>
        </w:tc>
        <w:tc>
          <w:tcPr>
            <w:tcW w:w="3362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管理查看信息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点击查看信息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1.5.1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管理查看问卷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  <w:tc>
          <w:tcPr>
            <w:tcW w:w="4009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点击查看菜单下的查看问卷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4"/>
              </w:rPr>
              <w:t>1.5.2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管理查看结果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  <w:tc>
          <w:tcPr>
            <w:tcW w:w="4009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点击查看菜单下的查看结果</w:t>
            </w:r>
            <w:r w:rsidR="00CA4EF6">
              <w:rPr>
                <w:rFonts w:ascii="微软雅黑" w:eastAsia="微软雅黑" w:hAnsi="微软雅黑" w:hint="eastAsia"/>
                <w:color w:val="000000"/>
                <w:sz w:val="24"/>
              </w:rPr>
              <w:t>信息</w:t>
            </w:r>
          </w:p>
        </w:tc>
      </w:tr>
      <w:tr w:rsidR="00AB2F72" w:rsidTr="00F5087B">
        <w:trPr>
          <w:jc w:val="center"/>
        </w:trPr>
        <w:tc>
          <w:tcPr>
            <w:tcW w:w="1413" w:type="dxa"/>
          </w:tcPr>
          <w:p w:rsidR="00AB2F72" w:rsidRPr="00AB2F72" w:rsidRDefault="00AB2F72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1.5.2.1</w:t>
            </w:r>
          </w:p>
        </w:tc>
        <w:tc>
          <w:tcPr>
            <w:tcW w:w="3362" w:type="dxa"/>
          </w:tcPr>
          <w:p w:rsidR="00AB2F72" w:rsidRDefault="00AB2F72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管理查看结果比例信息</w:t>
            </w:r>
          </w:p>
        </w:tc>
        <w:tc>
          <w:tcPr>
            <w:tcW w:w="4009" w:type="dxa"/>
          </w:tcPr>
          <w:p w:rsidR="00AB2F72" w:rsidRDefault="00AB2F72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查看菜单下的问卷比例信息</w:t>
            </w:r>
          </w:p>
        </w:tc>
      </w:tr>
      <w:tr w:rsidR="00CA4EF6" w:rsidTr="00F5087B">
        <w:trPr>
          <w:trHeight w:val="817"/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1.7</w:t>
            </w:r>
          </w:p>
        </w:tc>
        <w:tc>
          <w:tcPr>
            <w:tcW w:w="3362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管理员添加管理员账号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管理员查看注册用户信息，然后给指定用户提升权限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1.8</w:t>
            </w:r>
          </w:p>
        </w:tc>
        <w:tc>
          <w:tcPr>
            <w:tcW w:w="3362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注册信息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点击注册，添加账号，密码，个人信息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2.1</w:t>
            </w:r>
          </w:p>
        </w:tc>
        <w:tc>
          <w:tcPr>
            <w:tcW w:w="3362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顾客登录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点击登录，登录顾客账号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2.2</w:t>
            </w:r>
          </w:p>
        </w:tc>
        <w:tc>
          <w:tcPr>
            <w:tcW w:w="3362" w:type="dxa"/>
            <w:shd w:val="clear" w:color="auto" w:fill="FFF2CC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顾客浏览问卷</w:t>
            </w:r>
          </w:p>
        </w:tc>
        <w:tc>
          <w:tcPr>
            <w:tcW w:w="4009" w:type="dxa"/>
            <w:shd w:val="clear" w:color="auto" w:fill="FFF2CC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主界面查看浏览问卷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2.3</w:t>
            </w:r>
          </w:p>
        </w:tc>
        <w:tc>
          <w:tcPr>
            <w:tcW w:w="3362" w:type="dxa"/>
            <w:shd w:val="clear" w:color="auto" w:fill="FFF2CC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顾客填写问卷</w:t>
            </w:r>
          </w:p>
        </w:tc>
        <w:tc>
          <w:tcPr>
            <w:tcW w:w="4009" w:type="dxa"/>
            <w:shd w:val="clear" w:color="auto" w:fill="FFF2CC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收集填写信息，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2.3.1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顾客查看结果</w:t>
            </w:r>
          </w:p>
        </w:tc>
        <w:tc>
          <w:tcPr>
            <w:tcW w:w="4009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系统反馈给用户结果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2.3.2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顾客查看问卷信息</w:t>
            </w:r>
          </w:p>
        </w:tc>
        <w:tc>
          <w:tcPr>
            <w:tcW w:w="4009" w:type="dxa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顾客</w:t>
            </w:r>
            <w:r w:rsidR="00F545BB">
              <w:rPr>
                <w:rFonts w:ascii="微软雅黑" w:eastAsia="微软雅黑" w:hAnsi="微软雅黑" w:hint="eastAsia"/>
                <w:color w:val="000000"/>
                <w:sz w:val="24"/>
              </w:rPr>
              <w:t>可以在自己界面查看自己所填的问卷</w:t>
            </w:r>
          </w:p>
        </w:tc>
      </w:tr>
      <w:tr w:rsidR="00CA4EF6" w:rsidTr="00F5087B">
        <w:trPr>
          <w:jc w:val="center"/>
        </w:trPr>
        <w:tc>
          <w:tcPr>
            <w:tcW w:w="1413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4"/>
              </w:rPr>
              <w:t>3.1</w:t>
            </w:r>
          </w:p>
        </w:tc>
        <w:tc>
          <w:tcPr>
            <w:tcW w:w="3362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商家登录</w:t>
            </w:r>
          </w:p>
        </w:tc>
        <w:tc>
          <w:tcPr>
            <w:tcW w:w="4009" w:type="dxa"/>
          </w:tcPr>
          <w:p w:rsidR="00CA4EF6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点击登录，登录商家账号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3.2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商家添加问卷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商家点击添加问卷，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3.2.1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商家填写问卷信息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商家添加题目，答案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lastRenderedPageBreak/>
              <w:t>3.3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商家查看问卷信息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商家点击个人界面查看问卷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3.3.1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商家查看问卷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商家查看自己添加的所有问卷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3.3.2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商家查看问卷结果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商家查看自己所添加的问卷结果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4"/>
              </w:rPr>
              <w:t>3.3.3</w:t>
            </w: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商家编辑问卷</w:t>
            </w: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商家可以对自己的问卷进行增删改查</w:t>
            </w:r>
          </w:p>
        </w:tc>
      </w:tr>
      <w:tr w:rsidR="00F545BB" w:rsidTr="00F5087B">
        <w:trPr>
          <w:jc w:val="center"/>
        </w:trPr>
        <w:tc>
          <w:tcPr>
            <w:tcW w:w="1413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</w:p>
        </w:tc>
        <w:tc>
          <w:tcPr>
            <w:tcW w:w="3362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</w:p>
        </w:tc>
        <w:tc>
          <w:tcPr>
            <w:tcW w:w="4009" w:type="dxa"/>
          </w:tcPr>
          <w:p w:rsidR="00F545BB" w:rsidRDefault="00F545BB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</w:p>
        </w:tc>
      </w:tr>
      <w:tr w:rsidR="00CA4EF6" w:rsidTr="00F5087B">
        <w:trPr>
          <w:jc w:val="center"/>
        </w:trPr>
        <w:tc>
          <w:tcPr>
            <w:tcW w:w="1413" w:type="dxa"/>
            <w:shd w:val="clear" w:color="auto" w:fill="FFF2CC"/>
          </w:tcPr>
          <w:p w:rsidR="00CA4EF6" w:rsidRDefault="00CA4EF6" w:rsidP="00F545BB">
            <w:pPr>
              <w:pStyle w:val="ac"/>
              <w:ind w:firstLineChars="0" w:firstLine="0"/>
              <w:rPr>
                <w:rFonts w:ascii="微软雅黑" w:eastAsia="微软雅黑" w:hAnsi="微软雅黑"/>
                <w:bCs/>
                <w:color w:val="000000"/>
                <w:sz w:val="24"/>
              </w:rPr>
            </w:pPr>
          </w:p>
        </w:tc>
        <w:tc>
          <w:tcPr>
            <w:tcW w:w="3362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</w:p>
        </w:tc>
        <w:tc>
          <w:tcPr>
            <w:tcW w:w="4009" w:type="dxa"/>
            <w:shd w:val="clear" w:color="auto" w:fill="FFF2CC"/>
          </w:tcPr>
          <w:p w:rsidR="00CA4EF6" w:rsidRDefault="00CA4EF6" w:rsidP="00F5087B">
            <w:pPr>
              <w:pStyle w:val="ac"/>
              <w:ind w:firstLineChars="0" w:firstLine="0"/>
              <w:jc w:val="center"/>
              <w:rPr>
                <w:rFonts w:ascii="微软雅黑" w:eastAsia="微软雅黑" w:hAnsi="微软雅黑"/>
                <w:color w:val="000000"/>
                <w:sz w:val="24"/>
              </w:rPr>
            </w:pPr>
          </w:p>
        </w:tc>
      </w:tr>
    </w:tbl>
    <w:p w:rsidR="00CA4EF6" w:rsidRDefault="00CA4EF6" w:rsidP="003326AA">
      <w:pPr>
        <w:ind w:firstLineChars="200" w:firstLine="420"/>
        <w:rPr>
          <w:rFonts w:ascii="Arial" w:hAnsi="Arial"/>
        </w:rPr>
      </w:pPr>
    </w:p>
    <w:p w:rsidR="00EF3C35" w:rsidRPr="00A1722D" w:rsidRDefault="00CE68F2" w:rsidP="004951DE">
      <w:pPr>
        <w:pStyle w:val="ad"/>
        <w:ind w:left="357" w:hanging="357"/>
        <w:outlineLvl w:val="0"/>
      </w:pPr>
      <w:bookmarkStart w:id="26" w:name="_Toc240566136"/>
      <w:bookmarkStart w:id="27" w:name="_Toc466101949"/>
      <w:r w:rsidRPr="00045B4E">
        <w:rPr>
          <w:rFonts w:hint="eastAsia"/>
        </w:rPr>
        <w:t>外部接口需求</w:t>
      </w:r>
      <w:bookmarkEnd w:id="26"/>
      <w:bookmarkEnd w:id="27"/>
    </w:p>
    <w:p w:rsidR="00A1722D" w:rsidRPr="00AC30E6" w:rsidRDefault="00A1722D" w:rsidP="004951DE">
      <w:pPr>
        <w:pStyle w:val="a"/>
        <w:ind w:leftChars="200" w:left="902" w:hanging="482"/>
        <w:outlineLvl w:val="1"/>
      </w:pPr>
      <w:bookmarkStart w:id="28" w:name="_Toc240566137"/>
      <w:bookmarkStart w:id="29" w:name="_Toc466101950"/>
      <w:r w:rsidRPr="00AC30E6">
        <w:rPr>
          <w:rFonts w:hint="eastAsia"/>
        </w:rPr>
        <w:t>用户界面</w:t>
      </w:r>
      <w:bookmarkEnd w:id="28"/>
      <w:bookmarkEnd w:id="29"/>
    </w:p>
    <w:p w:rsidR="003326AA" w:rsidRDefault="003326AA" w:rsidP="003326AA">
      <w:pPr>
        <w:numPr>
          <w:ilvl w:val="2"/>
          <w:numId w:val="1"/>
        </w:numPr>
        <w:rPr>
          <w:rFonts w:ascii="Arial" w:hAnsi="Arial"/>
        </w:rPr>
      </w:pPr>
      <w:r w:rsidRPr="003326AA">
        <w:rPr>
          <w:rFonts w:ascii="Arial" w:hAnsi="Arial" w:hint="eastAsia"/>
        </w:rPr>
        <w:t>要求有菜单及工具栏以方便操作</w:t>
      </w:r>
    </w:p>
    <w:p w:rsidR="003326AA" w:rsidRDefault="003326AA" w:rsidP="003326AA">
      <w:pPr>
        <w:numPr>
          <w:ilvl w:val="2"/>
          <w:numId w:val="1"/>
        </w:numPr>
        <w:rPr>
          <w:rFonts w:ascii="Arial" w:hAnsi="Arial"/>
        </w:rPr>
      </w:pPr>
      <w:r w:rsidRPr="003326AA">
        <w:rPr>
          <w:rFonts w:ascii="Arial" w:hAnsi="Arial" w:hint="eastAsia"/>
        </w:rPr>
        <w:t>对文件的各种操作可直接在页面上操作</w:t>
      </w:r>
    </w:p>
    <w:p w:rsidR="003326AA" w:rsidRDefault="003326AA" w:rsidP="003326AA">
      <w:pPr>
        <w:numPr>
          <w:ilvl w:val="2"/>
          <w:numId w:val="1"/>
        </w:numPr>
        <w:rPr>
          <w:rFonts w:ascii="Arial" w:hAnsi="Arial"/>
        </w:rPr>
      </w:pPr>
      <w:r w:rsidRPr="003326AA">
        <w:rPr>
          <w:rFonts w:ascii="Arial" w:hAnsi="Arial" w:hint="eastAsia"/>
        </w:rPr>
        <w:t>对文件目录的各种操作可直接在页面上操作</w:t>
      </w:r>
    </w:p>
    <w:p w:rsidR="00F75915" w:rsidRPr="003326AA" w:rsidRDefault="00F545BB" w:rsidP="003326AA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>要求所有界面采用卡片式布局</w:t>
      </w:r>
    </w:p>
    <w:p w:rsidR="00790F2B" w:rsidRPr="00AC30E6" w:rsidRDefault="0053343E" w:rsidP="004951DE">
      <w:pPr>
        <w:pStyle w:val="a"/>
        <w:ind w:leftChars="200" w:left="902" w:hanging="482"/>
        <w:outlineLvl w:val="1"/>
      </w:pPr>
      <w:bookmarkStart w:id="30" w:name="_Toc240566139"/>
      <w:bookmarkStart w:id="31" w:name="_Toc466101951"/>
      <w:r w:rsidRPr="00AC30E6">
        <w:rPr>
          <w:rFonts w:hint="eastAsia"/>
        </w:rPr>
        <w:t>软件接口</w:t>
      </w:r>
      <w:bookmarkEnd w:id="30"/>
      <w:bookmarkEnd w:id="31"/>
    </w:p>
    <w:p w:rsidR="00F75915" w:rsidRDefault="003326AA" w:rsidP="003326AA">
      <w:pPr>
        <w:ind w:left="420" w:firstLine="420"/>
        <w:rPr>
          <w:rFonts w:ascii="Arial" w:hAnsi="Arial"/>
        </w:rPr>
      </w:pPr>
      <w:r w:rsidRPr="003326AA">
        <w:rPr>
          <w:rFonts w:ascii="Arial" w:hAnsi="Arial" w:hint="eastAsia"/>
        </w:rPr>
        <w:t>Windows</w:t>
      </w:r>
      <w:r w:rsidRPr="003326AA">
        <w:rPr>
          <w:rFonts w:ascii="Arial" w:hAnsi="Arial" w:hint="eastAsia"/>
        </w:rPr>
        <w:t>标准接口</w:t>
      </w:r>
    </w:p>
    <w:p w:rsidR="0053343E" w:rsidRPr="00AC30E6" w:rsidRDefault="0053343E" w:rsidP="004951DE">
      <w:pPr>
        <w:pStyle w:val="a"/>
        <w:ind w:leftChars="200" w:left="902" w:hanging="482"/>
        <w:outlineLvl w:val="1"/>
      </w:pPr>
      <w:bookmarkStart w:id="32" w:name="_Toc240566140"/>
      <w:bookmarkStart w:id="33" w:name="_Toc466101952"/>
      <w:r w:rsidRPr="00AC30E6">
        <w:rPr>
          <w:rFonts w:hint="eastAsia"/>
        </w:rPr>
        <w:t>通讯接口</w:t>
      </w:r>
      <w:bookmarkEnd w:id="32"/>
      <w:bookmarkEnd w:id="33"/>
    </w:p>
    <w:p w:rsidR="00F75915" w:rsidRPr="00045B4E" w:rsidRDefault="003326AA" w:rsidP="003326AA">
      <w:pPr>
        <w:ind w:left="420" w:firstLine="420"/>
        <w:rPr>
          <w:rFonts w:ascii="Arial" w:hAnsi="Arial"/>
        </w:rPr>
      </w:pPr>
      <w:r w:rsidRPr="003326AA">
        <w:rPr>
          <w:rFonts w:ascii="Arial" w:hAnsi="Arial"/>
        </w:rPr>
        <w:t>网络通信标准、</w:t>
      </w:r>
      <w:r w:rsidR="003F56CA">
        <w:rPr>
          <w:rFonts w:ascii="Arial" w:hAnsi="Arial" w:hint="eastAsia"/>
        </w:rPr>
        <w:t>邮件推送</w:t>
      </w:r>
      <w:r w:rsidRPr="003326AA">
        <w:rPr>
          <w:rFonts w:ascii="Arial" w:hAnsi="Arial"/>
        </w:rPr>
        <w:t>、</w:t>
      </w:r>
      <w:r w:rsidRPr="003326AA">
        <w:rPr>
          <w:rFonts w:ascii="Arial" w:hAnsi="Arial"/>
        </w:rPr>
        <w:t>web</w:t>
      </w:r>
      <w:r w:rsidR="003F56CA">
        <w:rPr>
          <w:rFonts w:ascii="Arial" w:hAnsi="Arial"/>
        </w:rPr>
        <w:t>浏览器、通信安全与加密、数据传输</w:t>
      </w:r>
      <w:r w:rsidR="003F56CA">
        <w:rPr>
          <w:rFonts w:ascii="Arial" w:hAnsi="Arial" w:hint="eastAsia"/>
        </w:rPr>
        <w:t>、手机客户端接口</w:t>
      </w:r>
      <w:r w:rsidR="00D522A3">
        <w:rPr>
          <w:rFonts w:ascii="Arial" w:hAnsi="Arial" w:hint="eastAsia"/>
        </w:rPr>
        <w:t>、第三方支付接口</w:t>
      </w:r>
      <w:r w:rsidR="00466F30">
        <w:rPr>
          <w:rFonts w:ascii="Arial" w:hAnsi="Arial" w:hint="eastAsia"/>
        </w:rPr>
        <w:t>、</w:t>
      </w:r>
    </w:p>
    <w:p w:rsidR="00CA19E5" w:rsidRDefault="00CA19E5" w:rsidP="004951DE">
      <w:pPr>
        <w:pStyle w:val="ad"/>
        <w:ind w:left="357" w:hanging="357"/>
        <w:outlineLvl w:val="0"/>
      </w:pPr>
      <w:bookmarkStart w:id="34" w:name="_Toc466101953"/>
      <w:bookmarkStart w:id="35" w:name="_Toc240566141"/>
      <w:r>
        <w:rPr>
          <w:rFonts w:hint="eastAsia"/>
        </w:rPr>
        <w:t>用例图</w:t>
      </w:r>
      <w:bookmarkEnd w:id="34"/>
    </w:p>
    <w:p w:rsidR="003B19EE" w:rsidRDefault="003B19EE" w:rsidP="00CA19E5">
      <w:pPr>
        <w:pStyle w:val="ad"/>
        <w:numPr>
          <w:ilvl w:val="0"/>
          <w:numId w:val="0"/>
        </w:numPr>
        <w:ind w:left="357"/>
        <w:outlineLvl w:val="0"/>
      </w:pPr>
    </w:p>
    <w:p w:rsidR="003B19EE" w:rsidRDefault="00897DC5" w:rsidP="00CA19E5">
      <w:pPr>
        <w:pStyle w:val="ad"/>
        <w:numPr>
          <w:ilvl w:val="0"/>
          <w:numId w:val="0"/>
        </w:numPr>
        <w:ind w:left="357"/>
        <w:outlineLvl w:val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1.25pt">
            <v:imagedata r:id="rId9" o:title="问卷调查系统"/>
          </v:shape>
        </w:pict>
      </w:r>
    </w:p>
    <w:p w:rsidR="00CA19E5" w:rsidRDefault="00CA19E5" w:rsidP="003B19EE"/>
    <w:p w:rsidR="00CA19E5" w:rsidRDefault="00CA19E5" w:rsidP="00CA19E5">
      <w:pPr>
        <w:pStyle w:val="ad"/>
        <w:numPr>
          <w:ilvl w:val="0"/>
          <w:numId w:val="0"/>
        </w:numPr>
        <w:ind w:left="357"/>
        <w:outlineLvl w:val="0"/>
      </w:pPr>
    </w:p>
    <w:p w:rsidR="00CE68F2" w:rsidRPr="00784587" w:rsidRDefault="00CA19E5" w:rsidP="004951DE">
      <w:pPr>
        <w:pStyle w:val="ad"/>
        <w:ind w:left="357" w:hanging="357"/>
        <w:outlineLvl w:val="0"/>
      </w:pPr>
      <w:bookmarkStart w:id="36" w:name="_Toc466101955"/>
      <w:r w:rsidRPr="00045B4E">
        <w:rPr>
          <w:rFonts w:hint="eastAsia"/>
        </w:rPr>
        <w:t>系统功能需求</w:t>
      </w:r>
      <w:bookmarkEnd w:id="35"/>
      <w:bookmarkEnd w:id="36"/>
    </w:p>
    <w:p w:rsidR="00784587" w:rsidRDefault="00751D6C" w:rsidP="004951DE">
      <w:pPr>
        <w:pStyle w:val="a"/>
        <w:ind w:leftChars="200" w:left="902" w:hanging="482"/>
        <w:outlineLvl w:val="1"/>
      </w:pPr>
      <w:bookmarkStart w:id="37" w:name="_Toc466101956"/>
      <w:r>
        <w:rPr>
          <w:rFonts w:hint="eastAsia"/>
        </w:rPr>
        <w:t>前台</w:t>
      </w:r>
      <w:r>
        <w:rPr>
          <w:rFonts w:hint="eastAsia"/>
        </w:rPr>
        <w:t>web</w:t>
      </w:r>
      <w:r>
        <w:rPr>
          <w:rFonts w:hint="eastAsia"/>
        </w:rPr>
        <w:t>页面需求说明</w:t>
      </w:r>
      <w:bookmarkEnd w:id="37"/>
    </w:p>
    <w:p w:rsidR="00D73EC9" w:rsidRPr="00AC30E6" w:rsidRDefault="00D73EC9" w:rsidP="00D73EC9">
      <w:pPr>
        <w:pStyle w:val="a"/>
        <w:numPr>
          <w:ilvl w:val="0"/>
          <w:numId w:val="0"/>
        </w:numPr>
        <w:ind w:left="902"/>
        <w:outlineLvl w:val="1"/>
      </w:pPr>
      <w:bookmarkStart w:id="38" w:name="_Toc466101957"/>
      <w:r>
        <w:rPr>
          <w:rFonts w:hint="eastAsia"/>
        </w:rPr>
        <w:t>（</w:t>
      </w:r>
      <w:r w:rsidRPr="00D73EC9">
        <w:rPr>
          <w:rFonts w:hint="eastAsia"/>
          <w:color w:val="FF0000"/>
        </w:rPr>
        <w:t>*</w:t>
      </w:r>
      <w:r>
        <w:rPr>
          <w:rFonts w:hint="eastAsia"/>
          <w:color w:val="FF0000"/>
        </w:rPr>
        <w:t>增加需求：</w:t>
      </w:r>
      <w:r w:rsidRPr="00D73EC9">
        <w:rPr>
          <w:rFonts w:hint="eastAsia"/>
          <w:color w:val="FF0000"/>
        </w:rPr>
        <w:t>整个平台里面广告位的需求，试图考虑平台需要广告管理功能</w:t>
      </w:r>
      <w:r w:rsidRPr="00D73EC9">
        <w:rPr>
          <w:rFonts w:hint="eastAsia"/>
          <w:color w:val="FF0000"/>
        </w:rPr>
        <w:t>*</w:t>
      </w:r>
      <w:r>
        <w:rPr>
          <w:rFonts w:hint="eastAsia"/>
        </w:rPr>
        <w:t>）</w:t>
      </w:r>
      <w:bookmarkEnd w:id="38"/>
    </w:p>
    <w:p w:rsidR="0099447B" w:rsidRDefault="00213BAA" w:rsidP="003953E1">
      <w:pPr>
        <w:numPr>
          <w:ilvl w:val="0"/>
          <w:numId w:val="2"/>
        </w:numPr>
        <w:spacing w:line="300" w:lineRule="auto"/>
        <w:rPr>
          <w:rFonts w:ascii="Arial" w:hAnsi="Arial"/>
        </w:rPr>
      </w:pPr>
      <w:bookmarkStart w:id="39" w:name="OLE_LINK1"/>
      <w:bookmarkStart w:id="40" w:name="OLE_LINK2"/>
      <w:r>
        <w:rPr>
          <w:rFonts w:ascii="Arial" w:hAnsi="Arial" w:hint="eastAsia"/>
        </w:rPr>
        <w:t>6</w:t>
      </w:r>
      <w:r w:rsidR="00364C2E">
        <w:rPr>
          <w:rFonts w:ascii="Arial" w:hAnsi="Arial" w:hint="eastAsia"/>
        </w:rPr>
        <w:t>.1.1</w:t>
      </w:r>
      <w:r w:rsidR="00364C2E">
        <w:rPr>
          <w:rFonts w:ascii="Arial" w:hAnsi="Arial" w:hint="eastAsia"/>
        </w:rPr>
        <w:tab/>
      </w:r>
      <w:r w:rsidR="00D522A3">
        <w:rPr>
          <w:rFonts w:ascii="Arial" w:hAnsi="Arial" w:hint="eastAsia"/>
        </w:rPr>
        <w:t xml:space="preserve"> </w:t>
      </w:r>
      <w:r w:rsidR="0099447B">
        <w:rPr>
          <w:rFonts w:ascii="Arial" w:hAnsi="Arial" w:hint="eastAsia"/>
        </w:rPr>
        <w:t>注册</w:t>
      </w:r>
      <w:r w:rsidR="0099447B">
        <w:rPr>
          <w:rFonts w:ascii="Arial" w:hAnsi="Arial" w:hint="eastAsia"/>
        </w:rPr>
        <w:t>/</w:t>
      </w:r>
      <w:r w:rsidR="0099447B">
        <w:rPr>
          <w:rFonts w:ascii="Arial" w:hAnsi="Arial" w:hint="eastAsia"/>
        </w:rPr>
        <w:t>登陆</w:t>
      </w:r>
    </w:p>
    <w:p w:rsidR="00364C2E" w:rsidRDefault="00DC348F" w:rsidP="00AD5CBE">
      <w:pPr>
        <w:spacing w:line="30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ab/>
      </w:r>
      <w:r w:rsidR="00213BAA">
        <w:rPr>
          <w:rFonts w:ascii="Arial" w:hAnsi="Arial" w:hint="eastAsia"/>
        </w:rPr>
        <w:t>6</w:t>
      </w:r>
      <w:r w:rsidR="0099447B">
        <w:rPr>
          <w:rFonts w:ascii="Arial" w:hAnsi="Arial" w:hint="eastAsia"/>
        </w:rPr>
        <w:t xml:space="preserve">.1.1.1 </w:t>
      </w:r>
      <w:r w:rsidR="0099447B">
        <w:rPr>
          <w:rFonts w:ascii="Arial" w:hAnsi="Arial" w:hint="eastAsia"/>
        </w:rPr>
        <w:t>用户</w:t>
      </w:r>
      <w:r w:rsidR="00D522A3">
        <w:rPr>
          <w:rFonts w:ascii="Arial" w:hAnsi="Arial" w:hint="eastAsia"/>
        </w:rPr>
        <w:t>注册</w:t>
      </w:r>
      <w:r w:rsidR="0099447B">
        <w:rPr>
          <w:rFonts w:ascii="Arial" w:hAnsi="Arial" w:hint="eastAsia"/>
        </w:rPr>
        <w:t>和</w:t>
      </w:r>
      <w:r w:rsidR="00D522A3">
        <w:rPr>
          <w:rFonts w:ascii="Arial" w:hAnsi="Arial" w:hint="eastAsia"/>
        </w:rPr>
        <w:t>登陆</w:t>
      </w:r>
    </w:p>
    <w:p w:rsidR="002A3D5B" w:rsidRPr="005E59AB" w:rsidRDefault="006D4018" w:rsidP="007B117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 w:rsidRPr="005E59AB">
        <w:rPr>
          <w:rFonts w:ascii="Arial" w:hAnsi="Arial" w:hint="eastAsia"/>
        </w:rPr>
        <w:t>注册</w:t>
      </w:r>
      <w:r w:rsidR="0029512A" w:rsidRPr="005E59AB">
        <w:rPr>
          <w:rFonts w:ascii="Arial" w:hAnsi="Arial" w:hint="eastAsia"/>
        </w:rPr>
        <w:t>：</w:t>
      </w:r>
      <w:r w:rsidR="00C15486" w:rsidRPr="005E59AB">
        <w:rPr>
          <w:rFonts w:ascii="Arial" w:hAnsi="Arial" w:hint="eastAsia"/>
        </w:rPr>
        <w:t>采用用户名加密码方式注册，</w:t>
      </w:r>
      <w:r w:rsidR="00CA4EF6" w:rsidRPr="005E59AB">
        <w:rPr>
          <w:rFonts w:ascii="Arial" w:hAnsi="Arial" w:hint="eastAsia"/>
        </w:rPr>
        <w:t>（</w:t>
      </w:r>
      <w:r w:rsidR="00B05148" w:rsidRPr="005E59AB">
        <w:rPr>
          <w:rFonts w:ascii="Arial" w:hAnsi="Arial" w:hint="eastAsia"/>
        </w:rPr>
        <w:t>并且验证手机号码</w:t>
      </w:r>
      <w:r w:rsidR="00CA4EF6" w:rsidRPr="005E59AB">
        <w:rPr>
          <w:rFonts w:ascii="Arial" w:hAnsi="Arial" w:hint="eastAsia"/>
        </w:rPr>
        <w:t>）</w:t>
      </w:r>
      <w:r w:rsidR="00B05148" w:rsidRPr="005E59AB">
        <w:rPr>
          <w:rFonts w:ascii="Arial" w:hAnsi="Arial" w:hint="eastAsia"/>
        </w:rPr>
        <w:t>。</w:t>
      </w:r>
      <w:r w:rsidR="00C15486" w:rsidRPr="005E59AB">
        <w:rPr>
          <w:rFonts w:ascii="Arial" w:hAnsi="Arial" w:hint="eastAsia"/>
        </w:rPr>
        <w:t>注册成功后，成为注册</w:t>
      </w:r>
      <w:r w:rsidR="00206B4C" w:rsidRPr="005E59AB">
        <w:rPr>
          <w:rFonts w:ascii="Arial" w:hAnsi="Arial" w:hint="eastAsia"/>
        </w:rPr>
        <w:t>用户</w:t>
      </w:r>
      <w:r w:rsidR="00C722DD" w:rsidRPr="005E59AB">
        <w:rPr>
          <w:rFonts w:ascii="Arial" w:hAnsi="Arial" w:hint="eastAsia"/>
        </w:rPr>
        <w:t>（</w:t>
      </w:r>
      <w:r w:rsidR="00C15486" w:rsidRPr="005E59AB">
        <w:rPr>
          <w:rFonts w:ascii="Arial" w:hAnsi="Arial" w:hint="eastAsia"/>
        </w:rPr>
        <w:t>R</w:t>
      </w:r>
      <w:r w:rsidR="00C722DD" w:rsidRPr="005E59AB">
        <w:rPr>
          <w:rFonts w:ascii="Arial" w:hAnsi="Arial" w:hint="eastAsia"/>
        </w:rPr>
        <w:t>U</w:t>
      </w:r>
      <w:r w:rsidR="00C15486" w:rsidRPr="005E59AB">
        <w:rPr>
          <w:rFonts w:ascii="Arial" w:hAnsi="Arial" w:hint="eastAsia"/>
        </w:rPr>
        <w:t>-Registered User</w:t>
      </w:r>
      <w:r w:rsidR="00C722DD" w:rsidRPr="005E59AB">
        <w:rPr>
          <w:rFonts w:ascii="Arial" w:hAnsi="Arial" w:hint="eastAsia"/>
        </w:rPr>
        <w:t>）</w:t>
      </w:r>
      <w:r w:rsidR="00C15486" w:rsidRPr="005E59AB">
        <w:rPr>
          <w:rFonts w:ascii="Arial" w:hAnsi="Arial" w:hint="eastAsia"/>
        </w:rPr>
        <w:t>，注册用户默认为买家，只</w:t>
      </w:r>
      <w:r w:rsidR="00C722DD" w:rsidRPr="005E59AB">
        <w:rPr>
          <w:rFonts w:ascii="Arial" w:hAnsi="Arial" w:hint="eastAsia"/>
        </w:rPr>
        <w:t>具备任何购买能力。</w:t>
      </w:r>
    </w:p>
    <w:p w:rsidR="00642570" w:rsidRPr="00642570" w:rsidRDefault="00511478" w:rsidP="00642570">
      <w:pPr>
        <w:numPr>
          <w:ilvl w:val="2"/>
          <w:numId w:val="2"/>
        </w:numPr>
        <w:spacing w:line="300" w:lineRule="auto"/>
        <w:rPr>
          <w:rFonts w:ascii="Arial" w:hAnsi="Arial"/>
        </w:rPr>
      </w:pPr>
      <w:r w:rsidRPr="00642570">
        <w:rPr>
          <w:rFonts w:ascii="Arial" w:hAnsi="Arial" w:hint="eastAsia"/>
        </w:rPr>
        <w:t>商户：认证用户必须与</w:t>
      </w:r>
      <w:r w:rsidRPr="00642570">
        <w:rPr>
          <w:rFonts w:ascii="Arial" w:hAnsi="Arial" w:hint="eastAsia"/>
        </w:rPr>
        <w:t>XX</w:t>
      </w:r>
      <w:r w:rsidRPr="00642570">
        <w:rPr>
          <w:rFonts w:ascii="Arial" w:hAnsi="Arial" w:hint="eastAsia"/>
        </w:rPr>
        <w:t>公司签订合作协议才能成为商户（</w:t>
      </w:r>
      <w:r w:rsidRPr="00642570">
        <w:rPr>
          <w:rFonts w:ascii="Arial" w:hAnsi="Arial" w:hint="eastAsia"/>
        </w:rPr>
        <w:t>seller</w:t>
      </w:r>
      <w:r w:rsidRPr="00642570">
        <w:rPr>
          <w:rFonts w:ascii="Arial" w:hAnsi="Arial" w:hint="eastAsia"/>
        </w:rPr>
        <w:t>），此操作由系统管理员（</w:t>
      </w:r>
      <w:r w:rsidRPr="00642570">
        <w:rPr>
          <w:rFonts w:ascii="Arial" w:hAnsi="Arial" w:hint="eastAsia"/>
        </w:rPr>
        <w:t>administrator</w:t>
      </w:r>
      <w:r w:rsidRPr="00642570">
        <w:rPr>
          <w:rFonts w:ascii="Arial" w:hAnsi="Arial" w:hint="eastAsia"/>
        </w:rPr>
        <w:t>）在管理后台完成。</w:t>
      </w:r>
    </w:p>
    <w:p w:rsidR="009F287B" w:rsidRPr="003B64CB" w:rsidRDefault="00265A1C" w:rsidP="0099447B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登陆</w:t>
      </w:r>
      <w:r w:rsidR="0029512A">
        <w:rPr>
          <w:rFonts w:ascii="Arial" w:hAnsi="Arial" w:hint="eastAsia"/>
        </w:rPr>
        <w:t>：</w:t>
      </w:r>
      <w:r w:rsidR="00C722DD">
        <w:rPr>
          <w:rFonts w:ascii="Arial" w:hAnsi="Arial" w:hint="eastAsia"/>
        </w:rPr>
        <w:t>用户</w:t>
      </w:r>
      <w:r w:rsidR="00492EC7">
        <w:rPr>
          <w:rFonts w:ascii="Arial" w:hAnsi="Arial" w:hint="eastAsia"/>
        </w:rPr>
        <w:t>使用用户名、</w:t>
      </w:r>
      <w:r w:rsidR="00624ADC">
        <w:rPr>
          <w:rFonts w:ascii="Arial" w:hAnsi="Arial" w:hint="eastAsia"/>
        </w:rPr>
        <w:t>密码</w:t>
      </w:r>
      <w:r w:rsidR="00492EC7">
        <w:rPr>
          <w:rFonts w:ascii="Arial" w:hAnsi="Arial" w:hint="eastAsia"/>
        </w:rPr>
        <w:t>和验证码方式</w:t>
      </w:r>
      <w:r w:rsidR="00624ADC">
        <w:rPr>
          <w:rFonts w:ascii="Arial" w:hAnsi="Arial" w:hint="eastAsia"/>
        </w:rPr>
        <w:t>进行登录，登录后系统自动判断其身份，进入相应页面</w:t>
      </w:r>
      <w:r w:rsidR="0029512A">
        <w:rPr>
          <w:rFonts w:ascii="Arial" w:hAnsi="Arial" w:hint="eastAsia"/>
        </w:rPr>
        <w:t>。</w:t>
      </w:r>
      <w:bookmarkEnd w:id="39"/>
    </w:p>
    <w:p w:rsidR="0029512A" w:rsidRDefault="00DC348F" w:rsidP="00AD5CBE">
      <w:pPr>
        <w:spacing w:line="30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ab/>
      </w:r>
      <w:r w:rsidR="00213BAA">
        <w:rPr>
          <w:rFonts w:ascii="Arial" w:hAnsi="Arial" w:hint="eastAsia"/>
        </w:rPr>
        <w:t>6</w:t>
      </w:r>
      <w:r w:rsidR="0029512A">
        <w:rPr>
          <w:rFonts w:ascii="Arial" w:hAnsi="Arial" w:hint="eastAsia"/>
        </w:rPr>
        <w:t>.1.</w:t>
      </w:r>
      <w:r w:rsidR="0099447B">
        <w:rPr>
          <w:rFonts w:ascii="Arial" w:hAnsi="Arial" w:hint="eastAsia"/>
        </w:rPr>
        <w:t>1.</w:t>
      </w:r>
      <w:r w:rsidR="0029512A">
        <w:rPr>
          <w:rFonts w:ascii="Arial" w:hAnsi="Arial" w:hint="eastAsia"/>
        </w:rPr>
        <w:t>2</w:t>
      </w:r>
      <w:r w:rsidR="0099447B">
        <w:rPr>
          <w:rFonts w:ascii="Arial" w:hAnsi="Arial" w:hint="eastAsia"/>
        </w:rPr>
        <w:t xml:space="preserve"> </w:t>
      </w:r>
      <w:r w:rsidR="0099447B">
        <w:rPr>
          <w:rFonts w:ascii="Arial" w:hAnsi="Arial" w:hint="eastAsia"/>
        </w:rPr>
        <w:t>系统用户注册和登陆</w:t>
      </w:r>
    </w:p>
    <w:p w:rsidR="0029512A" w:rsidRDefault="0099447B" w:rsidP="0099447B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注册：系统用户（</w:t>
      </w:r>
      <w:r>
        <w:rPr>
          <w:rFonts w:ascii="Arial" w:hAnsi="Arial" w:hint="eastAsia"/>
        </w:rPr>
        <w:t>operator</w:t>
      </w:r>
      <w:r>
        <w:rPr>
          <w:rFonts w:ascii="Arial" w:hAnsi="Arial" w:hint="eastAsia"/>
        </w:rPr>
        <w:t>）</w:t>
      </w:r>
      <w:r w:rsidR="00751D6C">
        <w:rPr>
          <w:rFonts w:ascii="Arial" w:hAnsi="Arial" w:hint="eastAsia"/>
        </w:rPr>
        <w:t>为系统内建用户，登陆密码由系统自行生产</w:t>
      </w:r>
      <w:r>
        <w:rPr>
          <w:rFonts w:ascii="Arial" w:hAnsi="Arial" w:hint="eastAsia"/>
        </w:rPr>
        <w:t>。</w:t>
      </w:r>
    </w:p>
    <w:p w:rsidR="00246810" w:rsidRPr="003F19D1" w:rsidRDefault="0099447B" w:rsidP="00281B86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lastRenderedPageBreak/>
        <w:t>登陆：系统用户使用内建账户进行登陆对系统前台进行管理。其登陆的信息以及操作信息都会被记录到</w:t>
      </w:r>
      <w:r w:rsidR="00246810">
        <w:rPr>
          <w:rFonts w:ascii="Arial" w:hAnsi="Arial" w:hint="eastAsia"/>
        </w:rPr>
        <w:t>后台管理</w:t>
      </w:r>
      <w:r>
        <w:rPr>
          <w:rFonts w:ascii="Arial" w:hAnsi="Arial" w:hint="eastAsia"/>
        </w:rPr>
        <w:t>系统日志信息中。</w:t>
      </w:r>
      <w:r w:rsidR="006942A4">
        <w:rPr>
          <w:rFonts w:ascii="Arial" w:hAnsi="Arial" w:hint="eastAsia"/>
        </w:rPr>
        <w:t>（信息包含但不限于以下：登陆用户名、登陆</w:t>
      </w:r>
      <w:r w:rsidR="006942A4">
        <w:rPr>
          <w:rFonts w:ascii="Arial" w:hAnsi="Arial" w:hint="eastAsia"/>
        </w:rPr>
        <w:t>IP</w:t>
      </w:r>
      <w:r w:rsidR="006942A4">
        <w:rPr>
          <w:rFonts w:ascii="Arial" w:hAnsi="Arial" w:hint="eastAsia"/>
        </w:rPr>
        <w:t>、登陆时间、行为、登出时间等）。</w:t>
      </w:r>
      <w:bookmarkEnd w:id="40"/>
    </w:p>
    <w:p w:rsidR="00AD5CBE" w:rsidRDefault="00213BAA" w:rsidP="00000EB9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E92FAF">
        <w:rPr>
          <w:rFonts w:ascii="Arial" w:hAnsi="Arial" w:hint="eastAsia"/>
        </w:rPr>
        <w:t xml:space="preserve">.1.2 </w:t>
      </w:r>
      <w:r w:rsidR="00E92FAF">
        <w:rPr>
          <w:rFonts w:ascii="Arial" w:hAnsi="Arial" w:hint="eastAsia"/>
        </w:rPr>
        <w:t>首页</w:t>
      </w:r>
    </w:p>
    <w:p w:rsidR="00873CC8" w:rsidRDefault="00873CC8" w:rsidP="00873CC8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包含以下功能</w:t>
      </w:r>
      <w:r>
        <w:rPr>
          <w:rFonts w:hint="eastAsia"/>
        </w:rPr>
        <w:t>/</w:t>
      </w:r>
      <w:r>
        <w:rPr>
          <w:rFonts w:hint="eastAsia"/>
        </w:rPr>
        <w:t>模块</w:t>
      </w:r>
    </w:p>
    <w:p w:rsidR="00E92FAF" w:rsidRDefault="00DC348F" w:rsidP="00873CC8">
      <w:pPr>
        <w:spacing w:line="300" w:lineRule="auto"/>
        <w:ind w:left="840"/>
        <w:rPr>
          <w:rFonts w:ascii="Arial" w:hAnsi="Arial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hint="eastAsia"/>
          </w:rPr>
          <w:tab/>
        </w:r>
        <w:r w:rsidR="00873CC8">
          <w:rPr>
            <w:rFonts w:ascii="Arial" w:hAnsi="Arial" w:hint="eastAsia"/>
          </w:rPr>
          <w:t>4.1.2</w:t>
        </w:r>
      </w:smartTag>
      <w:r w:rsidR="00873CC8">
        <w:rPr>
          <w:rFonts w:ascii="Arial" w:hAnsi="Arial" w:hint="eastAsia"/>
        </w:rPr>
        <w:t xml:space="preserve">.1 </w:t>
      </w:r>
      <w:r w:rsidR="005E59AB">
        <w:rPr>
          <w:rFonts w:ascii="Arial" w:hAnsi="Arial" w:hint="eastAsia"/>
        </w:rPr>
        <w:t>优惠活动</w:t>
      </w:r>
      <w:r w:rsidR="005E59AB">
        <w:rPr>
          <w:rFonts w:ascii="Arial" w:hAnsi="Arial" w:hint="eastAsia"/>
          <w:color w:val="FF0000"/>
        </w:rPr>
        <w:t>（不定时管理员发布填写问卷后可得优惠券信息）</w:t>
      </w:r>
      <w:r w:rsidR="0031432D" w:rsidRPr="0031432D">
        <w:rPr>
          <w:rFonts w:ascii="Arial" w:hAnsi="Arial" w:hint="eastAsia"/>
          <w:color w:val="FF0000"/>
        </w:rPr>
        <w:t>*</w:t>
      </w:r>
      <w:r w:rsidR="0031432D">
        <w:rPr>
          <w:rFonts w:ascii="Arial" w:hAnsi="Arial" w:hint="eastAsia"/>
        </w:rPr>
        <w:t>）</w:t>
      </w:r>
    </w:p>
    <w:p w:rsidR="00E92FAF" w:rsidRDefault="00873CC8" w:rsidP="00873CC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当前活动</w:t>
      </w:r>
    </w:p>
    <w:p w:rsidR="00873CC8" w:rsidRDefault="00873CC8" w:rsidP="00873CC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即将开始的活动</w:t>
      </w:r>
    </w:p>
    <w:p w:rsidR="00873CC8" w:rsidRDefault="00DC348F" w:rsidP="00873CC8">
      <w:pPr>
        <w:spacing w:line="30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ab/>
      </w:r>
      <w:r w:rsidR="00873CC8">
        <w:rPr>
          <w:rFonts w:ascii="Arial" w:hAnsi="Arial" w:hint="eastAsia"/>
        </w:rPr>
        <w:t xml:space="preserve">4.1.2.2 </w:t>
      </w:r>
      <w:r w:rsidR="005E59AB">
        <w:rPr>
          <w:rFonts w:ascii="Arial" w:hAnsi="Arial" w:hint="eastAsia"/>
        </w:rPr>
        <w:t>卡片式布局</w:t>
      </w:r>
    </w:p>
    <w:p w:rsidR="00873CC8" w:rsidRDefault="00DC348F" w:rsidP="00873CC8">
      <w:pPr>
        <w:spacing w:line="300" w:lineRule="auto"/>
        <w:ind w:left="840"/>
        <w:rPr>
          <w:rFonts w:ascii="Arial" w:hAnsi="Arial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hint="eastAsia"/>
          </w:rPr>
          <w:tab/>
        </w:r>
        <w:r w:rsidR="00873CC8">
          <w:rPr>
            <w:rFonts w:ascii="Arial" w:hAnsi="Arial" w:hint="eastAsia"/>
          </w:rPr>
          <w:t>4.1.2</w:t>
        </w:r>
      </w:smartTag>
      <w:r w:rsidR="00873CC8">
        <w:rPr>
          <w:rFonts w:ascii="Arial" w:hAnsi="Arial" w:hint="eastAsia"/>
        </w:rPr>
        <w:t xml:space="preserve">.3 </w:t>
      </w:r>
      <w:r w:rsidR="00873CC8">
        <w:rPr>
          <w:rFonts w:ascii="Arial" w:hAnsi="Arial" w:hint="eastAsia"/>
        </w:rPr>
        <w:t>导航栏链接</w:t>
      </w:r>
    </w:p>
    <w:p w:rsidR="00000EB9" w:rsidRDefault="00213BAA" w:rsidP="00000EB9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281B86">
        <w:rPr>
          <w:rFonts w:ascii="Arial" w:hAnsi="Arial" w:hint="eastAsia"/>
        </w:rPr>
        <w:t>.1.</w:t>
      </w:r>
      <w:r w:rsidR="00AD5CBE">
        <w:rPr>
          <w:rFonts w:ascii="Arial" w:hAnsi="Arial" w:hint="eastAsia"/>
        </w:rPr>
        <w:t>3</w:t>
      </w:r>
      <w:r w:rsidR="00000EB9">
        <w:rPr>
          <w:rFonts w:ascii="Arial" w:hAnsi="Arial" w:hint="eastAsia"/>
        </w:rPr>
        <w:t xml:space="preserve"> </w:t>
      </w:r>
      <w:r w:rsidR="00000EB9">
        <w:rPr>
          <w:rFonts w:ascii="Arial" w:hAnsi="Arial" w:hint="eastAsia"/>
        </w:rPr>
        <w:t>用户管理</w:t>
      </w:r>
    </w:p>
    <w:p w:rsidR="00000EB9" w:rsidRDefault="00000EB9" w:rsidP="00000EB9">
      <w:pPr>
        <w:spacing w:line="300" w:lineRule="auto"/>
        <w:ind w:left="1260"/>
        <w:rPr>
          <w:rFonts w:ascii="Arial" w:hAnsi="Arial"/>
        </w:rPr>
      </w:pPr>
      <w:r>
        <w:rPr>
          <w:rFonts w:ascii="Arial" w:hAnsi="Arial" w:hint="eastAsia"/>
        </w:rPr>
        <w:t>平台用户可以对自身</w:t>
      </w:r>
      <w:r w:rsidR="00AF1F31">
        <w:rPr>
          <w:rFonts w:ascii="Arial" w:hAnsi="Arial" w:hint="eastAsia"/>
        </w:rPr>
        <w:t>资料以及自身账户信息</w:t>
      </w:r>
      <w:r>
        <w:rPr>
          <w:rFonts w:ascii="Arial" w:hAnsi="Arial" w:hint="eastAsia"/>
        </w:rPr>
        <w:t>进行管理。例如，</w:t>
      </w:r>
      <w:r w:rsidR="00AF1F31">
        <w:rPr>
          <w:rFonts w:ascii="Arial" w:hAnsi="Arial" w:hint="eastAsia"/>
        </w:rPr>
        <w:t>修改密码，修改</w:t>
      </w:r>
      <w:r w:rsidR="000418C7">
        <w:rPr>
          <w:rFonts w:ascii="Arial" w:hAnsi="Arial" w:hint="eastAsia"/>
        </w:rPr>
        <w:t>昵称，修改手机号码（需重新验证），</w:t>
      </w:r>
      <w:r w:rsidR="00DC7330">
        <w:rPr>
          <w:rFonts w:ascii="Arial" w:hAnsi="Arial" w:hint="eastAsia"/>
        </w:rPr>
        <w:t>站内</w:t>
      </w:r>
      <w:r w:rsidR="009144D9">
        <w:rPr>
          <w:rFonts w:ascii="Arial" w:hAnsi="Arial" w:hint="eastAsia"/>
        </w:rPr>
        <w:t>消息管理</w:t>
      </w:r>
      <w:r w:rsidR="00AF1F31">
        <w:rPr>
          <w:rFonts w:ascii="Arial" w:hAnsi="Arial" w:hint="eastAsia"/>
        </w:rPr>
        <w:t>等等。</w:t>
      </w:r>
      <w:r w:rsidR="00847C63">
        <w:rPr>
          <w:rFonts w:ascii="Arial" w:hAnsi="Arial" w:hint="eastAsia"/>
        </w:rPr>
        <w:t>以下列出的是普通用户和商户的不同点。</w:t>
      </w:r>
    </w:p>
    <w:p w:rsidR="00000EB9" w:rsidRDefault="00DC348F" w:rsidP="00AD5CBE">
      <w:pPr>
        <w:spacing w:line="300" w:lineRule="auto"/>
        <w:ind w:left="840"/>
        <w:rPr>
          <w:rFonts w:ascii="Arial" w:hAnsi="Arial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hint="eastAsia"/>
          </w:rPr>
          <w:tab/>
        </w:r>
        <w:r w:rsidR="00AD5CBE">
          <w:rPr>
            <w:rFonts w:ascii="Arial" w:hAnsi="Arial" w:hint="eastAsia"/>
          </w:rPr>
          <w:t>4.1.3</w:t>
        </w:r>
      </w:smartTag>
      <w:r w:rsidR="00AD5CBE">
        <w:rPr>
          <w:rFonts w:ascii="Arial" w:hAnsi="Arial" w:hint="eastAsia"/>
        </w:rPr>
        <w:t xml:space="preserve">.1 </w:t>
      </w:r>
      <w:r w:rsidR="00ED7DCC">
        <w:rPr>
          <w:rFonts w:ascii="Arial" w:hAnsi="Arial" w:hint="eastAsia"/>
        </w:rPr>
        <w:t>商户：</w:t>
      </w:r>
    </w:p>
    <w:p w:rsidR="00ED7DCC" w:rsidRDefault="00847C63" w:rsidP="00ED7DCC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管理商品</w:t>
      </w:r>
      <w:r w:rsidR="005E59AB">
        <w:rPr>
          <w:rFonts w:ascii="Arial" w:hAnsi="Arial" w:hint="eastAsia"/>
        </w:rPr>
        <w:t>：问卷</w:t>
      </w:r>
      <w:r w:rsidR="00C74895">
        <w:rPr>
          <w:rFonts w:ascii="Arial" w:hAnsi="Arial" w:hint="eastAsia"/>
        </w:rPr>
        <w:t>的增删查改</w:t>
      </w:r>
      <w:r w:rsidR="00996359">
        <w:rPr>
          <w:rFonts w:ascii="Arial" w:hAnsi="Arial" w:hint="eastAsia"/>
        </w:rPr>
        <w:t>（</w:t>
      </w:r>
      <w:r w:rsidR="00996359">
        <w:rPr>
          <w:rFonts w:ascii="Arial" w:hAnsi="Arial" w:hint="eastAsia"/>
          <w:color w:val="FF0000"/>
        </w:rPr>
        <w:t>一期有系统</w:t>
      </w:r>
      <w:r w:rsidR="00996359">
        <w:rPr>
          <w:rFonts w:ascii="Arial" w:hAnsi="Arial" w:hint="eastAsia"/>
          <w:color w:val="FF0000"/>
        </w:rPr>
        <w:t xml:space="preserve"> </w:t>
      </w:r>
      <w:r w:rsidR="00996359">
        <w:rPr>
          <w:rFonts w:ascii="Arial" w:hAnsi="Arial" w:hint="eastAsia"/>
          <w:color w:val="FF0000"/>
        </w:rPr>
        <w:t>运营管理员操作</w:t>
      </w:r>
      <w:r w:rsidR="00996359" w:rsidRPr="00996359">
        <w:rPr>
          <w:rFonts w:ascii="Arial" w:hAnsi="Arial" w:hint="eastAsia"/>
          <w:color w:val="FF0000"/>
        </w:rPr>
        <w:t>*</w:t>
      </w:r>
      <w:r w:rsidR="00996359">
        <w:rPr>
          <w:rFonts w:ascii="Arial" w:hAnsi="Arial" w:hint="eastAsia"/>
        </w:rPr>
        <w:t>）</w:t>
      </w:r>
    </w:p>
    <w:p w:rsidR="000418C7" w:rsidRDefault="000418C7" w:rsidP="00ED7DCC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账户管理：</w:t>
      </w:r>
      <w:r>
        <w:rPr>
          <w:rFonts w:ascii="Arial" w:hAnsi="Arial" w:hint="eastAsia"/>
        </w:rPr>
        <w:t xml:space="preserve"> </w:t>
      </w:r>
    </w:p>
    <w:p w:rsidR="000418C7" w:rsidRDefault="005E59AB" w:rsidP="000418C7">
      <w:pPr>
        <w:numPr>
          <w:ilvl w:val="3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查看问卷信息</w:t>
      </w:r>
    </w:p>
    <w:p w:rsidR="005E59AB" w:rsidRDefault="005E59AB" w:rsidP="000418C7">
      <w:pPr>
        <w:numPr>
          <w:ilvl w:val="3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查看结果信息（饼状图或者条形图显示）</w:t>
      </w:r>
    </w:p>
    <w:p w:rsidR="00ED7DCC" w:rsidRDefault="00DC348F" w:rsidP="00AD5CBE">
      <w:pPr>
        <w:spacing w:line="30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ab/>
      </w:r>
      <w:r w:rsidR="00213BAA">
        <w:rPr>
          <w:rFonts w:ascii="Arial" w:hAnsi="Arial" w:hint="eastAsia"/>
        </w:rPr>
        <w:t>6</w:t>
      </w:r>
      <w:r w:rsidR="00AD5CBE">
        <w:rPr>
          <w:rFonts w:ascii="Arial" w:hAnsi="Arial" w:hint="eastAsia"/>
        </w:rPr>
        <w:t xml:space="preserve">.1.3.2 </w:t>
      </w:r>
      <w:r w:rsidR="005E59AB">
        <w:rPr>
          <w:rFonts w:ascii="Arial" w:hAnsi="Arial" w:hint="eastAsia"/>
        </w:rPr>
        <w:t>用户</w:t>
      </w:r>
      <w:r w:rsidR="00C74895">
        <w:rPr>
          <w:rFonts w:ascii="Arial" w:hAnsi="Arial" w:hint="eastAsia"/>
        </w:rPr>
        <w:t>：</w:t>
      </w:r>
    </w:p>
    <w:p w:rsidR="00C74895" w:rsidRDefault="000418C7" w:rsidP="00C74895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账户管理：</w:t>
      </w:r>
    </w:p>
    <w:p w:rsidR="0088780F" w:rsidRPr="005E59AB" w:rsidRDefault="005E59AB" w:rsidP="005E59AB">
      <w:pPr>
        <w:numPr>
          <w:ilvl w:val="3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查询：查看已经填写问卷</w:t>
      </w:r>
    </w:p>
    <w:p w:rsidR="0088780F" w:rsidRDefault="005E59AB" w:rsidP="00C74895">
      <w:pPr>
        <w:numPr>
          <w:ilvl w:val="3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删除：删除已填问卷</w:t>
      </w:r>
    </w:p>
    <w:p w:rsidR="000418C7" w:rsidRDefault="00213BAA" w:rsidP="000418C7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0418C7">
        <w:rPr>
          <w:rFonts w:ascii="Arial" w:hAnsi="Arial" w:hint="eastAsia"/>
        </w:rPr>
        <w:t xml:space="preserve">.1.5 </w:t>
      </w:r>
      <w:r w:rsidR="000418C7">
        <w:rPr>
          <w:rFonts w:ascii="Arial" w:hAnsi="Arial" w:hint="eastAsia"/>
        </w:rPr>
        <w:t>活动</w:t>
      </w:r>
    </w:p>
    <w:p w:rsidR="00C02842" w:rsidRDefault="000418C7" w:rsidP="00C02842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活动详细介绍：活动详细情况介绍，包含活动内容、商品、地址、相关商户、时间、返利等等。</w:t>
      </w:r>
    </w:p>
    <w:p w:rsidR="00DC7330" w:rsidRDefault="00213BAA" w:rsidP="00DC7330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DC7330">
        <w:rPr>
          <w:rFonts w:ascii="Arial" w:hAnsi="Arial" w:hint="eastAsia"/>
        </w:rPr>
        <w:t xml:space="preserve">.1.6 </w:t>
      </w:r>
      <w:r w:rsidR="00DC7330">
        <w:rPr>
          <w:rFonts w:ascii="Arial" w:hAnsi="Arial" w:hint="eastAsia"/>
        </w:rPr>
        <w:t>购买商品</w:t>
      </w:r>
    </w:p>
    <w:p w:rsidR="00DC7330" w:rsidRDefault="00DC7330" w:rsidP="00DC7330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用户购买商品后，系统自动</w:t>
      </w:r>
      <w:r w:rsidR="003B19EE">
        <w:rPr>
          <w:rFonts w:ascii="Arial" w:hAnsi="Arial" w:hint="eastAsia"/>
        </w:rPr>
        <w:t>返回信息到前端界面</w:t>
      </w:r>
      <w:r>
        <w:rPr>
          <w:rFonts w:ascii="Arial" w:hAnsi="Arial" w:hint="eastAsia"/>
        </w:rPr>
        <w:t>作为凭证。</w:t>
      </w:r>
      <w:r w:rsidR="0088780F">
        <w:rPr>
          <w:rFonts w:ascii="Arial" w:hAnsi="Arial" w:hint="eastAsia"/>
        </w:rPr>
        <w:t xml:space="preserve"> </w:t>
      </w:r>
    </w:p>
    <w:p w:rsidR="00DC7330" w:rsidRDefault="00213BAA" w:rsidP="005E59AB">
      <w:pPr>
        <w:spacing w:line="300" w:lineRule="auto"/>
        <w:ind w:left="780"/>
        <w:rPr>
          <w:rFonts w:ascii="Arial" w:hAnsi="Arial"/>
        </w:rPr>
      </w:pPr>
      <w:r>
        <w:rPr>
          <w:rFonts w:ascii="Arial" w:hAnsi="Arial" w:hint="eastAsia"/>
        </w:rPr>
        <w:t>6</w:t>
      </w:r>
      <w:r w:rsidR="005E59AB">
        <w:rPr>
          <w:rFonts w:ascii="Arial" w:hAnsi="Arial" w:hint="eastAsia"/>
        </w:rPr>
        <w:t>.1.7</w:t>
      </w:r>
      <w:r w:rsidR="00DC7330">
        <w:rPr>
          <w:rFonts w:ascii="Arial" w:hAnsi="Arial" w:hint="eastAsia"/>
        </w:rPr>
        <w:t xml:space="preserve"> </w:t>
      </w:r>
      <w:r w:rsidR="00DC7330">
        <w:rPr>
          <w:rFonts w:ascii="Arial" w:hAnsi="Arial" w:hint="eastAsia"/>
        </w:rPr>
        <w:t>短信接口</w:t>
      </w:r>
    </w:p>
    <w:p w:rsidR="00DC7330" w:rsidRDefault="00DC7330" w:rsidP="00DC7330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略。</w:t>
      </w:r>
    </w:p>
    <w:p w:rsidR="00951CF1" w:rsidRDefault="00951CF1" w:rsidP="00951CF1">
      <w:pPr>
        <w:pStyle w:val="a"/>
        <w:ind w:leftChars="200" w:left="902" w:hanging="482"/>
        <w:outlineLvl w:val="1"/>
      </w:pPr>
      <w:bookmarkStart w:id="41" w:name="_Toc466101958"/>
      <w:r>
        <w:rPr>
          <w:rFonts w:hint="eastAsia"/>
        </w:rPr>
        <w:t>后台管理系统</w:t>
      </w:r>
      <w:bookmarkEnd w:id="41"/>
    </w:p>
    <w:p w:rsidR="00196A6B" w:rsidRDefault="00291879" w:rsidP="00B7011E">
      <w:r>
        <w:rPr>
          <w:rFonts w:hint="eastAsia"/>
          <w:noProof/>
        </w:rPr>
        <w:lastRenderedPageBreak/>
        <w:drawing>
          <wp:inline distT="0" distB="0" distL="0" distR="0" wp14:anchorId="6C714B90" wp14:editId="516CB65E">
            <wp:extent cx="5267325" cy="3895725"/>
            <wp:effectExtent l="0" t="0" r="0" b="0"/>
            <wp:docPr id="1" name="图片 1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30" w:rsidRDefault="00213BAA" w:rsidP="00DC7330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DC7330">
        <w:rPr>
          <w:rFonts w:ascii="Arial" w:hAnsi="Arial" w:hint="eastAsia"/>
        </w:rPr>
        <w:t>.2.1</w:t>
      </w:r>
      <w:r w:rsidR="00DC7330" w:rsidRPr="00DC7330">
        <w:rPr>
          <w:rFonts w:ascii="Arial" w:hAnsi="Arial" w:hint="eastAsia"/>
        </w:rPr>
        <w:t>登陆</w:t>
      </w:r>
    </w:p>
    <w:p w:rsidR="00DC7330" w:rsidRDefault="00DC7330" w:rsidP="002431BB">
      <w:pPr>
        <w:spacing w:line="300" w:lineRule="auto"/>
        <w:ind w:left="1260"/>
        <w:rPr>
          <w:rFonts w:ascii="Arial" w:hAnsi="Arial"/>
        </w:rPr>
      </w:pPr>
      <w:r>
        <w:rPr>
          <w:rFonts w:ascii="Arial" w:hAnsi="Arial" w:hint="eastAsia"/>
        </w:rPr>
        <w:t>系统管理员使用管理员账号</w:t>
      </w:r>
      <w:r w:rsidR="002431BB">
        <w:rPr>
          <w:rFonts w:ascii="Arial" w:hAnsi="Arial" w:hint="eastAsia"/>
        </w:rPr>
        <w:t>、密码和验证码方式</w:t>
      </w:r>
      <w:r>
        <w:rPr>
          <w:rFonts w:ascii="Arial" w:hAnsi="Arial" w:hint="eastAsia"/>
        </w:rPr>
        <w:t>登陆系统。</w:t>
      </w:r>
    </w:p>
    <w:p w:rsidR="002431BB" w:rsidRDefault="005D268D" w:rsidP="002431BB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</w:t>
      </w:r>
      <w:r w:rsidR="002431BB">
        <w:rPr>
          <w:rFonts w:ascii="Arial" w:hAnsi="Arial" w:hint="eastAsia"/>
        </w:rPr>
        <w:t xml:space="preserve">.2.2 </w:t>
      </w:r>
      <w:r w:rsidR="002431BB">
        <w:rPr>
          <w:rFonts w:ascii="Arial" w:hAnsi="Arial" w:hint="eastAsia"/>
        </w:rPr>
        <w:t>用户管理</w:t>
      </w:r>
    </w:p>
    <w:p w:rsidR="002431BB" w:rsidRDefault="002431BB" w:rsidP="002431BB">
      <w:pPr>
        <w:spacing w:line="300" w:lineRule="auto"/>
        <w:ind w:left="1260"/>
        <w:rPr>
          <w:rFonts w:ascii="Arial" w:hAnsi="Arial"/>
        </w:rPr>
      </w:pPr>
      <w:r>
        <w:rPr>
          <w:rFonts w:ascii="Arial" w:hAnsi="Arial" w:hint="eastAsia"/>
        </w:rPr>
        <w:t>对系统所有注册用户进行管理。操作可包含以下内容：</w:t>
      </w:r>
    </w:p>
    <w:p w:rsidR="00055569" w:rsidRDefault="00055569" w:rsidP="002431BB">
      <w:pPr>
        <w:numPr>
          <w:ilvl w:val="3"/>
          <w:numId w:val="14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用户查询。查询结果包含：用户账号，昵称，姓名，性别，身份证号码，手机号码，用户身份，代表商户，用户状态，注册时间，最后登陆时间，上次登陆</w:t>
      </w:r>
      <w:r>
        <w:rPr>
          <w:rFonts w:ascii="Arial" w:hAnsi="Arial" w:hint="eastAsia"/>
        </w:rPr>
        <w:t>IP</w:t>
      </w:r>
      <w:r>
        <w:rPr>
          <w:rFonts w:ascii="Arial" w:hAnsi="Arial" w:hint="eastAsia"/>
        </w:rPr>
        <w:t>等。</w:t>
      </w:r>
    </w:p>
    <w:p w:rsidR="002431BB" w:rsidRDefault="00CA4EF6" w:rsidP="002431BB">
      <w:pPr>
        <w:numPr>
          <w:ilvl w:val="3"/>
          <w:numId w:val="14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 w:rsidR="002431BB">
        <w:rPr>
          <w:rFonts w:ascii="Arial" w:hAnsi="Arial" w:hint="eastAsia"/>
        </w:rPr>
        <w:t>商户账户充值。</w:t>
      </w:r>
    </w:p>
    <w:p w:rsidR="002431BB" w:rsidRDefault="002431BB" w:rsidP="002431BB">
      <w:pPr>
        <w:numPr>
          <w:ilvl w:val="3"/>
          <w:numId w:val="14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用户账号状态更改。普通账户更改为商户，商户更改为普通用户。</w:t>
      </w:r>
    </w:p>
    <w:p w:rsidR="00AE3DDB" w:rsidRDefault="002431BB" w:rsidP="002431BB">
      <w:pPr>
        <w:numPr>
          <w:ilvl w:val="3"/>
          <w:numId w:val="14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黑名单</w:t>
      </w:r>
      <w:r w:rsidR="00AE3DDB">
        <w:rPr>
          <w:rFonts w:ascii="Arial" w:hAnsi="Arial" w:hint="eastAsia"/>
        </w:rPr>
        <w:t>。</w:t>
      </w:r>
    </w:p>
    <w:p w:rsidR="00055569" w:rsidRPr="00DC7330" w:rsidRDefault="00DC6A41" w:rsidP="00055569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对于</w:t>
      </w:r>
      <w:r w:rsidR="00AE3DDB">
        <w:rPr>
          <w:rFonts w:ascii="Arial" w:hAnsi="Arial" w:hint="eastAsia"/>
        </w:rPr>
        <w:t>违反网站规定的用户，管理员可将其账号加入黑名单，同时将其身份证号码，手机号码等相关身份信息同时加入黑名单中。</w:t>
      </w:r>
    </w:p>
    <w:p w:rsidR="00DC7330" w:rsidRDefault="005D268D" w:rsidP="00055569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6.</w:t>
      </w:r>
      <w:r w:rsidR="002431BB" w:rsidRPr="00055569">
        <w:rPr>
          <w:rFonts w:ascii="Arial" w:hAnsi="Arial" w:hint="eastAsia"/>
        </w:rPr>
        <w:t xml:space="preserve">2.3 </w:t>
      </w:r>
      <w:r w:rsidR="002431BB" w:rsidRPr="00055569">
        <w:rPr>
          <w:rFonts w:ascii="Arial" w:hAnsi="Arial" w:hint="eastAsia"/>
        </w:rPr>
        <w:t>商品管理</w:t>
      </w:r>
    </w:p>
    <w:p w:rsidR="00055569" w:rsidRDefault="00055569" w:rsidP="00055569">
      <w:pPr>
        <w:numPr>
          <w:ilvl w:val="1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对商户提供的商品进行管理</w:t>
      </w:r>
      <w:r w:rsidR="00DC6A41">
        <w:rPr>
          <w:rFonts w:ascii="Arial" w:hAnsi="Arial" w:hint="eastAsia"/>
        </w:rPr>
        <w:t>。包含</w:t>
      </w:r>
      <w:r w:rsidR="00A75046">
        <w:rPr>
          <w:rFonts w:ascii="Arial" w:hAnsi="Arial" w:hint="eastAsia"/>
        </w:rPr>
        <w:t>商品的上下架、数量、描述等的管理。同时还对商户进行管理，包含商户排名优先级等等。</w:t>
      </w:r>
    </w:p>
    <w:p w:rsidR="00A75046" w:rsidRDefault="005D268D" w:rsidP="00055569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6.</w:t>
      </w:r>
      <w:r w:rsidR="00A75046">
        <w:rPr>
          <w:rFonts w:ascii="Arial" w:hAnsi="Arial" w:hint="eastAsia"/>
        </w:rPr>
        <w:t xml:space="preserve">2.4 </w:t>
      </w:r>
      <w:r w:rsidR="00A75046">
        <w:rPr>
          <w:rFonts w:ascii="Arial" w:hAnsi="Arial" w:hint="eastAsia"/>
        </w:rPr>
        <w:t>日志</w:t>
      </w:r>
    </w:p>
    <w:p w:rsidR="00A75046" w:rsidRDefault="00A75046" w:rsidP="00055569">
      <w:pPr>
        <w:numPr>
          <w:ilvl w:val="1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对系统日志，具备查询的功能。</w:t>
      </w:r>
    </w:p>
    <w:p w:rsidR="00A75046" w:rsidRDefault="00A75046" w:rsidP="00055569">
      <w:pPr>
        <w:numPr>
          <w:ilvl w:val="1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日志内容包含</w:t>
      </w:r>
      <w:r w:rsidR="009A79A3">
        <w:rPr>
          <w:rFonts w:ascii="Arial" w:hAnsi="Arial" w:hint="eastAsia"/>
        </w:rPr>
        <w:t>但不限于以下内容</w:t>
      </w:r>
      <w:r>
        <w:rPr>
          <w:rFonts w:ascii="Arial" w:hAnsi="Arial" w:hint="eastAsia"/>
        </w:rPr>
        <w:t>：</w:t>
      </w:r>
    </w:p>
    <w:p w:rsidR="00A75046" w:rsidRDefault="009A79A3" w:rsidP="00055569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管理员登陆账号</w:t>
      </w:r>
    </w:p>
    <w:p w:rsidR="009A79A3" w:rsidRDefault="009A79A3" w:rsidP="00055569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lastRenderedPageBreak/>
        <w:t>管理员登陆时间</w:t>
      </w:r>
    </w:p>
    <w:p w:rsidR="009A79A3" w:rsidRDefault="009A79A3" w:rsidP="00055569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管理员登陆</w:t>
      </w:r>
      <w:r>
        <w:rPr>
          <w:rFonts w:ascii="Arial" w:hAnsi="Arial" w:hint="eastAsia"/>
        </w:rPr>
        <w:t>IP</w:t>
      </w:r>
    </w:p>
    <w:p w:rsidR="009A79A3" w:rsidRDefault="009A79A3" w:rsidP="00055569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管理员操作内容</w:t>
      </w:r>
    </w:p>
    <w:p w:rsidR="009A79A3" w:rsidRDefault="009A79A3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管理员登出时间</w:t>
      </w:r>
    </w:p>
    <w:p w:rsidR="009A79A3" w:rsidRDefault="005D268D" w:rsidP="009A79A3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6.</w:t>
      </w:r>
      <w:r w:rsidR="009A79A3">
        <w:rPr>
          <w:rFonts w:ascii="Arial" w:hAnsi="Arial" w:hint="eastAsia"/>
        </w:rPr>
        <w:t xml:space="preserve">2.5 </w:t>
      </w:r>
      <w:r w:rsidR="009A79A3">
        <w:rPr>
          <w:rFonts w:ascii="Arial" w:hAnsi="Arial" w:hint="eastAsia"/>
        </w:rPr>
        <w:t>活动管理</w:t>
      </w:r>
    </w:p>
    <w:p w:rsidR="009A79A3" w:rsidRDefault="009A79A3" w:rsidP="009A79A3">
      <w:pPr>
        <w:numPr>
          <w:ilvl w:val="1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管理员对于活动的操作。应包含以下内容：</w:t>
      </w:r>
    </w:p>
    <w:p w:rsidR="009A79A3" w:rsidRDefault="00C06777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编辑活动内容</w:t>
      </w:r>
    </w:p>
    <w:p w:rsidR="00C06777" w:rsidRDefault="00C06777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增加活动供应商户</w:t>
      </w:r>
    </w:p>
    <w:p w:rsidR="00C06777" w:rsidRDefault="00C06777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多个活动同时出现时，编辑活动的优先级（是否需要首页显示，以及首页显示的活动信息）</w:t>
      </w:r>
    </w:p>
    <w:p w:rsidR="00C06777" w:rsidRDefault="00C06777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编辑商户的优先级</w:t>
      </w:r>
    </w:p>
    <w:p w:rsidR="00C06777" w:rsidRDefault="00C06777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……</w:t>
      </w:r>
    </w:p>
    <w:p w:rsidR="009A79A3" w:rsidRDefault="005D268D" w:rsidP="009A79A3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6.</w:t>
      </w:r>
      <w:r w:rsidR="009A79A3">
        <w:rPr>
          <w:rFonts w:ascii="Arial" w:hAnsi="Arial" w:hint="eastAsia"/>
        </w:rPr>
        <w:t xml:space="preserve">2.6 </w:t>
      </w:r>
      <w:r w:rsidR="009A79A3">
        <w:rPr>
          <w:rFonts w:ascii="Arial" w:hAnsi="Arial" w:hint="eastAsia"/>
        </w:rPr>
        <w:t>系统设置</w:t>
      </w:r>
    </w:p>
    <w:p w:rsidR="00382143" w:rsidRPr="00CA4EF6" w:rsidRDefault="00382143" w:rsidP="00CA4EF6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重置管理员密码</w:t>
      </w:r>
    </w:p>
    <w:p w:rsidR="00382143" w:rsidRDefault="00382143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设定合作商户</w:t>
      </w:r>
    </w:p>
    <w:p w:rsidR="00382143" w:rsidRDefault="00382143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设定商户优先级</w:t>
      </w:r>
    </w:p>
    <w:p w:rsidR="00382143" w:rsidRDefault="00382143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设定商品优先级</w:t>
      </w:r>
    </w:p>
    <w:p w:rsidR="00382143" w:rsidRPr="00055569" w:rsidRDefault="00382143" w:rsidP="009A79A3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……</w:t>
      </w:r>
    </w:p>
    <w:p w:rsidR="00CE68F2" w:rsidRPr="0064277F" w:rsidRDefault="00CE68F2" w:rsidP="004951DE">
      <w:pPr>
        <w:pStyle w:val="ad"/>
        <w:ind w:left="357" w:hanging="357"/>
        <w:outlineLvl w:val="0"/>
      </w:pPr>
      <w:bookmarkStart w:id="42" w:name="_Toc240566145"/>
      <w:bookmarkStart w:id="43" w:name="_Toc466101959"/>
      <w:r w:rsidRPr="00045B4E">
        <w:rPr>
          <w:rFonts w:hint="eastAsia"/>
        </w:rPr>
        <w:t>其他非功能需求</w:t>
      </w:r>
      <w:bookmarkEnd w:id="42"/>
      <w:bookmarkEnd w:id="43"/>
    </w:p>
    <w:p w:rsidR="0064277F" w:rsidRPr="00AC30E6" w:rsidRDefault="0064277F" w:rsidP="004951DE">
      <w:pPr>
        <w:pStyle w:val="a"/>
        <w:ind w:leftChars="200" w:left="902" w:hanging="482"/>
        <w:outlineLvl w:val="1"/>
      </w:pPr>
      <w:bookmarkStart w:id="44" w:name="_Toc240566146"/>
      <w:bookmarkStart w:id="45" w:name="_Toc466101960"/>
      <w:r w:rsidRPr="00AC30E6">
        <w:rPr>
          <w:rFonts w:hint="eastAsia"/>
        </w:rPr>
        <w:t>性能需求</w:t>
      </w:r>
      <w:bookmarkEnd w:id="44"/>
      <w:bookmarkEnd w:id="45"/>
    </w:p>
    <w:p w:rsidR="0057374A" w:rsidRDefault="00C02842" w:rsidP="0057374A">
      <w:pPr>
        <w:numPr>
          <w:ilvl w:val="2"/>
          <w:numId w:val="1"/>
        </w:numPr>
        <w:rPr>
          <w:rFonts w:ascii="Arial" w:hAnsi="Arial"/>
        </w:rPr>
      </w:pPr>
      <w:bookmarkStart w:id="46" w:name="_Toc240566147"/>
      <w:r>
        <w:rPr>
          <w:rFonts w:ascii="Arial" w:hAnsi="Arial" w:hint="eastAsia"/>
        </w:rPr>
        <w:t xml:space="preserve"> </w:t>
      </w:r>
      <w:r w:rsidR="0057374A">
        <w:rPr>
          <w:rFonts w:ascii="Arial" w:hAnsi="Arial" w:hint="eastAsia"/>
        </w:rPr>
        <w:t>并发性</w:t>
      </w:r>
      <w:r>
        <w:rPr>
          <w:rFonts w:ascii="Arial" w:hAnsi="Arial" w:hint="eastAsia"/>
        </w:rPr>
        <w:t>：因为是在线系统，</w:t>
      </w:r>
      <w:r w:rsidR="0057374A">
        <w:rPr>
          <w:rFonts w:ascii="Arial" w:hAnsi="Arial" w:hint="eastAsia"/>
        </w:rPr>
        <w:t>所以必须要具有并发性，并发数量</w:t>
      </w:r>
      <w:r>
        <w:rPr>
          <w:rFonts w:ascii="Arial" w:hAnsi="Arial" w:hint="eastAsia"/>
        </w:rPr>
        <w:t>前期设定</w:t>
      </w:r>
      <w:r w:rsidR="0057374A">
        <w:rPr>
          <w:rFonts w:ascii="Arial" w:hAnsi="Arial" w:hint="eastAsia"/>
        </w:rPr>
        <w:t>为</w:t>
      </w:r>
      <w:r w:rsidR="007D0E50">
        <w:rPr>
          <w:rFonts w:ascii="Arial" w:hAnsi="Arial" w:hint="eastAsia"/>
        </w:rPr>
        <w:t>60</w:t>
      </w:r>
    </w:p>
    <w:p w:rsidR="0057374A" w:rsidRPr="00C40DDE" w:rsidRDefault="0057374A" w:rsidP="0057374A">
      <w:pPr>
        <w:numPr>
          <w:ilvl w:val="2"/>
          <w:numId w:val="1"/>
        </w:numPr>
        <w:rPr>
          <w:rFonts w:ascii="Arial" w:hAnsi="Arial"/>
        </w:rPr>
      </w:pPr>
      <w:r w:rsidRPr="00C40DDE">
        <w:rPr>
          <w:rFonts w:ascii="Arial" w:hAnsi="Arial" w:hint="eastAsia"/>
        </w:rPr>
        <w:t xml:space="preserve"> </w:t>
      </w:r>
      <w:r w:rsidRPr="00C40DDE">
        <w:rPr>
          <w:rFonts w:ascii="Arial" w:hAnsi="Arial" w:hint="eastAsia"/>
        </w:rPr>
        <w:t>时间特性</w:t>
      </w:r>
      <w:r w:rsidR="00C02842">
        <w:rPr>
          <w:rFonts w:ascii="Arial" w:hAnsi="Arial" w:hint="eastAsia"/>
        </w:rPr>
        <w:t>：略。</w:t>
      </w:r>
      <w:r w:rsidRPr="00C40DDE">
        <w:rPr>
          <w:rFonts w:ascii="Arial" w:hAnsi="Arial" w:hint="eastAsia"/>
        </w:rPr>
        <w:t xml:space="preserve"> </w:t>
      </w:r>
    </w:p>
    <w:p w:rsidR="00C02842" w:rsidRDefault="0057374A" w:rsidP="00C02842">
      <w:pPr>
        <w:numPr>
          <w:ilvl w:val="2"/>
          <w:numId w:val="1"/>
        </w:numPr>
        <w:rPr>
          <w:rFonts w:ascii="Arial" w:hAnsi="Arial"/>
        </w:rPr>
      </w:pPr>
      <w:r w:rsidRPr="00C40DDE">
        <w:rPr>
          <w:rFonts w:ascii="Arial" w:hAnsi="Arial" w:hint="eastAsia"/>
        </w:rPr>
        <w:t xml:space="preserve"> </w:t>
      </w:r>
      <w:r w:rsidR="00CA4EF6">
        <w:rPr>
          <w:rFonts w:ascii="Arial" w:hAnsi="Arial" w:hint="eastAsia"/>
        </w:rPr>
        <w:t>兼容性：略</w:t>
      </w:r>
    </w:p>
    <w:p w:rsidR="0057374A" w:rsidRDefault="0057374A" w:rsidP="0057374A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 w:rsidRPr="00674FCC">
        <w:rPr>
          <w:rFonts w:ascii="Arial" w:hAnsi="Arial" w:hint="eastAsia"/>
        </w:rPr>
        <w:t>数据库容量</w:t>
      </w:r>
      <w:r>
        <w:rPr>
          <w:rFonts w:ascii="Arial" w:hAnsi="Arial" w:hint="eastAsia"/>
        </w:rPr>
        <w:t>：</w:t>
      </w:r>
      <w:r w:rsidR="00C02842">
        <w:rPr>
          <w:rFonts w:ascii="Arial" w:hAnsi="Arial" w:hint="eastAsia"/>
        </w:rPr>
        <w:t>略</w:t>
      </w:r>
    </w:p>
    <w:p w:rsidR="0057374A" w:rsidRDefault="0057374A" w:rsidP="0057374A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 w:rsidRPr="00674FCC">
        <w:rPr>
          <w:rFonts w:ascii="Arial" w:hAnsi="Arial" w:hint="eastAsia"/>
        </w:rPr>
        <w:t>网络环境</w:t>
      </w:r>
      <w:r>
        <w:rPr>
          <w:rFonts w:ascii="Arial" w:hAnsi="Arial" w:hint="eastAsia"/>
        </w:rPr>
        <w:t>：</w:t>
      </w:r>
      <w:r w:rsidR="00C02842">
        <w:rPr>
          <w:rFonts w:ascii="Arial" w:hAnsi="Arial" w:hint="eastAsia"/>
        </w:rPr>
        <w:t>最低要求，</w:t>
      </w:r>
      <w:r w:rsidR="007E45FE">
        <w:rPr>
          <w:rFonts w:ascii="Arial" w:hAnsi="Arial" w:hint="eastAsia"/>
        </w:rPr>
        <w:t>在</w:t>
      </w:r>
      <w:r w:rsidRPr="00674FCC">
        <w:rPr>
          <w:rFonts w:ascii="Arial" w:hAnsi="Arial" w:hint="eastAsia"/>
        </w:rPr>
        <w:t>512k</w:t>
      </w:r>
      <w:r w:rsidRPr="00674FCC">
        <w:rPr>
          <w:rFonts w:ascii="Arial" w:hAnsi="Arial" w:hint="eastAsia"/>
        </w:rPr>
        <w:t>拨号上网环境</w:t>
      </w:r>
      <w:r w:rsidR="007E45FE">
        <w:rPr>
          <w:rFonts w:ascii="Arial" w:hAnsi="Arial" w:hint="eastAsia"/>
        </w:rPr>
        <w:t>中能运行</w:t>
      </w:r>
      <w:r>
        <w:rPr>
          <w:rFonts w:ascii="Arial" w:hAnsi="Arial" w:hint="eastAsia"/>
        </w:rPr>
        <w:t>。</w:t>
      </w:r>
      <w:r w:rsidRPr="00375ED8">
        <w:rPr>
          <w:rFonts w:ascii="Arial" w:hAnsi="Arial" w:hint="eastAsia"/>
        </w:rPr>
        <w:t xml:space="preserve"> </w:t>
      </w:r>
    </w:p>
    <w:p w:rsidR="0057374A" w:rsidRPr="00375ED8" w:rsidRDefault="0057374A" w:rsidP="0057374A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 w:rsidRPr="00674FCC">
        <w:rPr>
          <w:rFonts w:ascii="Arial" w:hAnsi="Arial" w:hint="eastAsia"/>
        </w:rPr>
        <w:t>系统运行时间</w:t>
      </w:r>
      <w:r>
        <w:rPr>
          <w:rFonts w:ascii="Arial" w:hAnsi="Arial" w:hint="eastAsia"/>
        </w:rPr>
        <w:t>：</w:t>
      </w:r>
      <w:r w:rsidRPr="00674FCC">
        <w:rPr>
          <w:rFonts w:ascii="Arial" w:hAnsi="Arial" w:hint="eastAsia"/>
        </w:rPr>
        <w:t>7</w:t>
      </w:r>
      <w:r w:rsidRPr="00674FCC">
        <w:rPr>
          <w:rFonts w:ascii="Arial" w:hAnsi="Arial" w:hint="eastAsia"/>
        </w:rPr>
        <w:t>×</w:t>
      </w:r>
      <w:r w:rsidRPr="00674FCC">
        <w:rPr>
          <w:rFonts w:ascii="Arial" w:hAnsi="Arial" w:hint="eastAsia"/>
        </w:rPr>
        <w:t>24</w:t>
      </w:r>
      <w:r w:rsidRPr="00674FCC">
        <w:rPr>
          <w:rFonts w:ascii="Arial" w:hAnsi="Arial" w:hint="eastAsia"/>
        </w:rPr>
        <w:t>小时不间断运行</w:t>
      </w:r>
      <w:r>
        <w:rPr>
          <w:rFonts w:ascii="Arial" w:hAnsi="Arial" w:hint="eastAsia"/>
        </w:rPr>
        <w:t>。</w:t>
      </w:r>
    </w:p>
    <w:p w:rsidR="0064277F" w:rsidRPr="00AC30E6" w:rsidRDefault="00271926" w:rsidP="004951DE">
      <w:pPr>
        <w:pStyle w:val="a"/>
        <w:ind w:leftChars="200" w:left="902" w:hanging="482"/>
        <w:outlineLvl w:val="1"/>
      </w:pPr>
      <w:bookmarkStart w:id="47" w:name="_Toc466101961"/>
      <w:r w:rsidRPr="00AC30E6">
        <w:rPr>
          <w:rFonts w:hint="eastAsia"/>
        </w:rPr>
        <w:t>安全措施需求</w:t>
      </w:r>
      <w:bookmarkEnd w:id="46"/>
      <w:bookmarkEnd w:id="47"/>
    </w:p>
    <w:p w:rsidR="00F75915" w:rsidRDefault="0057374A" w:rsidP="0057374A">
      <w:pPr>
        <w:ind w:left="420" w:firstLineChars="200" w:firstLine="420"/>
        <w:rPr>
          <w:rFonts w:ascii="Arial" w:hAnsi="Arial"/>
        </w:rPr>
      </w:pPr>
      <w:r w:rsidRPr="00C40DDE">
        <w:rPr>
          <w:rFonts w:ascii="Arial" w:hAnsi="Arial" w:hint="eastAsia"/>
        </w:rPr>
        <w:t>设有登录密码检验功能</w:t>
      </w:r>
      <w:r w:rsidRPr="00C40DDE">
        <w:rPr>
          <w:rFonts w:ascii="Arial" w:hAnsi="Arial" w:hint="eastAsia"/>
        </w:rPr>
        <w:t>,</w:t>
      </w:r>
      <w:r w:rsidRPr="00C40DDE">
        <w:rPr>
          <w:rFonts w:ascii="Arial" w:hAnsi="Arial" w:hint="eastAsia"/>
        </w:rPr>
        <w:t>并且此密码可以在以后进行修改</w:t>
      </w:r>
      <w:r w:rsidR="00951CF1">
        <w:rPr>
          <w:rFonts w:ascii="Arial" w:hAnsi="Arial" w:hint="eastAsia"/>
        </w:rPr>
        <w:t>，所有密码均使用</w:t>
      </w:r>
      <w:r w:rsidR="00951CF1">
        <w:rPr>
          <w:rFonts w:ascii="Arial" w:hAnsi="Arial" w:hint="eastAsia"/>
        </w:rPr>
        <w:t>MD5</w:t>
      </w:r>
      <w:r w:rsidR="00951CF1">
        <w:rPr>
          <w:rFonts w:ascii="Arial" w:hAnsi="Arial" w:hint="eastAsia"/>
        </w:rPr>
        <w:t>加密。</w:t>
      </w:r>
    </w:p>
    <w:p w:rsidR="00271926" w:rsidRPr="00AC30E6" w:rsidRDefault="00F15109" w:rsidP="004951DE">
      <w:pPr>
        <w:pStyle w:val="a"/>
        <w:ind w:leftChars="200" w:left="902" w:hanging="482"/>
        <w:outlineLvl w:val="1"/>
      </w:pPr>
      <w:bookmarkStart w:id="48" w:name="_Toc240566148"/>
      <w:bookmarkStart w:id="49" w:name="_Toc466101962"/>
      <w:r w:rsidRPr="00AC30E6">
        <w:rPr>
          <w:rFonts w:hint="eastAsia"/>
        </w:rPr>
        <w:t>安全性需求</w:t>
      </w:r>
      <w:bookmarkEnd w:id="48"/>
      <w:bookmarkEnd w:id="49"/>
    </w:p>
    <w:p w:rsidR="00F75915" w:rsidRDefault="00F43AF5" w:rsidP="00F43AF5">
      <w:pPr>
        <w:ind w:left="420" w:firstLineChars="200" w:firstLine="420"/>
        <w:rPr>
          <w:rFonts w:ascii="Arial" w:hAnsi="Arial"/>
        </w:rPr>
      </w:pPr>
      <w:r w:rsidRPr="00C40DDE">
        <w:rPr>
          <w:rFonts w:ascii="Arial" w:hAnsi="Arial" w:hint="eastAsia"/>
        </w:rPr>
        <w:t>因本</w:t>
      </w:r>
      <w:r>
        <w:rPr>
          <w:rFonts w:ascii="Arial" w:hAnsi="Arial" w:hint="eastAsia"/>
        </w:rPr>
        <w:t>系统</w:t>
      </w:r>
      <w:r w:rsidRPr="00C40DDE">
        <w:rPr>
          <w:rFonts w:ascii="Arial" w:hAnsi="Arial" w:hint="eastAsia"/>
        </w:rPr>
        <w:t>属于</w:t>
      </w:r>
      <w:r w:rsidR="00951CF1">
        <w:rPr>
          <w:rFonts w:ascii="Arial" w:hAnsi="Arial" w:hint="eastAsia"/>
        </w:rPr>
        <w:t>开放性</w:t>
      </w:r>
      <w:r w:rsidR="00951CF1">
        <w:rPr>
          <w:rFonts w:ascii="Arial" w:hAnsi="Arial" w:hint="eastAsia"/>
        </w:rPr>
        <w:t>B/S</w:t>
      </w:r>
      <w:r w:rsidR="00951CF1">
        <w:rPr>
          <w:rFonts w:ascii="Arial" w:hAnsi="Arial" w:hint="eastAsia"/>
        </w:rPr>
        <w:t>系统</w:t>
      </w:r>
      <w:r>
        <w:rPr>
          <w:rFonts w:ascii="Arial" w:hAnsi="Arial" w:hint="eastAsia"/>
        </w:rPr>
        <w:t>，因此</w:t>
      </w:r>
      <w:r w:rsidR="00951CF1">
        <w:rPr>
          <w:rFonts w:ascii="Arial" w:hAnsi="Arial" w:hint="eastAsia"/>
        </w:rPr>
        <w:t>要做到良好用户权限控制，尤其是对于数据库的安全性要予以考虑</w:t>
      </w:r>
      <w:r>
        <w:rPr>
          <w:rFonts w:ascii="Arial" w:hAnsi="Arial" w:hint="eastAsia"/>
        </w:rPr>
        <w:t>。</w:t>
      </w:r>
    </w:p>
    <w:p w:rsidR="00F15109" w:rsidRPr="00AC30E6" w:rsidRDefault="000E7ABE" w:rsidP="004951DE">
      <w:pPr>
        <w:pStyle w:val="a"/>
        <w:ind w:leftChars="200" w:left="902" w:hanging="482"/>
        <w:outlineLvl w:val="1"/>
      </w:pPr>
      <w:bookmarkStart w:id="50" w:name="_Toc240566149"/>
      <w:bookmarkStart w:id="51" w:name="_Toc466101963"/>
      <w:r w:rsidRPr="00AC30E6">
        <w:rPr>
          <w:rFonts w:hint="eastAsia"/>
        </w:rPr>
        <w:t>软件质量属性</w:t>
      </w:r>
      <w:bookmarkEnd w:id="50"/>
      <w:bookmarkEnd w:id="51"/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lastRenderedPageBreak/>
        <w:t>可扩展性</w:t>
      </w:r>
    </w:p>
    <w:p w:rsidR="00F43AF5" w:rsidRPr="00F43AF5" w:rsidRDefault="00951CF1" w:rsidP="00F43AF5">
      <w:pPr>
        <w:ind w:left="840" w:firstLineChars="207" w:firstLine="435"/>
        <w:rPr>
          <w:rFonts w:ascii="Arial" w:hAnsi="Arial"/>
        </w:rPr>
      </w:pPr>
      <w:r>
        <w:rPr>
          <w:rFonts w:ascii="Arial" w:hAnsi="Arial" w:hint="eastAsia"/>
        </w:rPr>
        <w:t>以后随着系统的发展，</w:t>
      </w:r>
      <w:r w:rsidR="00F43AF5" w:rsidRPr="00F43AF5">
        <w:rPr>
          <w:rFonts w:ascii="Arial" w:hAnsi="Arial" w:hint="eastAsia"/>
        </w:rPr>
        <w:t>系统</w:t>
      </w:r>
      <w:r>
        <w:rPr>
          <w:rFonts w:ascii="Arial" w:hAnsi="Arial" w:hint="eastAsia"/>
        </w:rPr>
        <w:t>需求有可能也会有相应的增加</w:t>
      </w:r>
      <w:r w:rsidR="00F43AF5" w:rsidRPr="00F43AF5">
        <w:rPr>
          <w:rFonts w:ascii="Arial" w:hAnsi="Arial" w:hint="eastAsia"/>
        </w:rPr>
        <w:t>，所以具有可扩展性是为了便于以后对系统进行修改。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安全性</w:t>
      </w:r>
    </w:p>
    <w:p w:rsidR="00F43AF5" w:rsidRPr="00F43AF5" w:rsidRDefault="00F43AF5" w:rsidP="00F43AF5">
      <w:pPr>
        <w:ind w:left="840" w:firstLineChars="200" w:firstLine="420"/>
        <w:rPr>
          <w:rFonts w:ascii="Arial" w:hAnsi="Arial"/>
        </w:rPr>
      </w:pPr>
      <w:r w:rsidRPr="00F43AF5">
        <w:rPr>
          <w:rFonts w:ascii="Arial" w:hAnsi="Arial" w:hint="eastAsia"/>
        </w:rPr>
        <w:t>这里的安全性是指信息安全，英文是</w:t>
      </w:r>
      <w:r w:rsidRPr="00F43AF5">
        <w:rPr>
          <w:rFonts w:ascii="Arial" w:hAnsi="Arial" w:hint="eastAsia"/>
        </w:rPr>
        <w:t>Security</w:t>
      </w:r>
      <w:r w:rsidRPr="00F43AF5">
        <w:rPr>
          <w:rFonts w:ascii="Arial" w:hAnsi="Arial" w:hint="eastAsia"/>
        </w:rPr>
        <w:t>而不是</w:t>
      </w:r>
      <w:r w:rsidRPr="00F43AF5">
        <w:rPr>
          <w:rFonts w:ascii="Arial" w:hAnsi="Arial" w:hint="eastAsia"/>
        </w:rPr>
        <w:t>Safety</w:t>
      </w:r>
      <w:r w:rsidRPr="00F43AF5">
        <w:rPr>
          <w:rFonts w:ascii="Arial" w:hAnsi="Arial" w:hint="eastAsia"/>
        </w:rPr>
        <w:t>。安全性是指防止系统被非法入侵的能力，既属于技术问题又属于管理问题。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清晰性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清晰意味着系统</w:t>
      </w:r>
      <w:r w:rsidR="00F43AF5" w:rsidRPr="00F43AF5">
        <w:rPr>
          <w:rFonts w:ascii="Arial" w:hAnsi="Arial" w:hint="eastAsia"/>
        </w:rPr>
        <w:t>易读、易理解，这个质量属性表达了人们的一种质朴的愿望。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易用性</w:t>
      </w:r>
    </w:p>
    <w:p w:rsidR="00F43AF5" w:rsidRPr="00F43AF5" w:rsidRDefault="00F43AF5" w:rsidP="00F43AF5">
      <w:pPr>
        <w:ind w:left="840" w:firstLineChars="200" w:firstLine="420"/>
        <w:rPr>
          <w:rFonts w:ascii="Arial" w:hAnsi="Arial"/>
        </w:rPr>
      </w:pPr>
      <w:r w:rsidRPr="00F43AF5">
        <w:rPr>
          <w:rFonts w:ascii="Arial" w:hAnsi="Arial" w:hint="eastAsia"/>
        </w:rPr>
        <w:t>便于用户使用，具有友好的用户界面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性能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通常是指软件的“时间—空间”效率，而不仅是指系统的运行速度。尽量使系统的相应</w:t>
      </w:r>
      <w:r w:rsidR="00F43AF5" w:rsidRPr="00F43AF5">
        <w:rPr>
          <w:rFonts w:ascii="Arial" w:hAnsi="Arial" w:hint="eastAsia"/>
        </w:rPr>
        <w:t>速度</w:t>
      </w:r>
      <w:r>
        <w:rPr>
          <w:rFonts w:ascii="Arial" w:hAnsi="Arial" w:hint="eastAsia"/>
        </w:rPr>
        <w:t>与运行</w:t>
      </w:r>
      <w:r w:rsidR="00F43AF5" w:rsidRPr="00F43AF5">
        <w:rPr>
          <w:rFonts w:ascii="Arial" w:hAnsi="Arial" w:hint="eastAsia"/>
        </w:rPr>
        <w:t>快些，并且占用资源少些。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正确性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让系统</w:t>
      </w:r>
      <w:r w:rsidR="00F43AF5" w:rsidRPr="00F43AF5">
        <w:rPr>
          <w:rFonts w:ascii="Arial" w:hAnsi="Arial" w:hint="eastAsia"/>
        </w:rPr>
        <w:t>具有按照需求正确执行任务的能力。这里“正确性”的语</w:t>
      </w:r>
      <w:r>
        <w:rPr>
          <w:rFonts w:ascii="Arial" w:hAnsi="Arial" w:hint="eastAsia"/>
        </w:rPr>
        <w:t>义涵盖了“精确性”。正确性无疑是第一重要的软件质量属性。如果系统</w:t>
      </w:r>
      <w:r w:rsidR="00F43AF5" w:rsidRPr="00F43AF5">
        <w:rPr>
          <w:rFonts w:ascii="Arial" w:hAnsi="Arial" w:hint="eastAsia"/>
        </w:rPr>
        <w:t>运行不正确，将会给用户造成不便甚至损失。技术评审和测试的第一关都是检查工作成果的正确性。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健壮性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在异常情况下，系统</w:t>
      </w:r>
      <w:r w:rsidR="00F43AF5" w:rsidRPr="00F43AF5">
        <w:rPr>
          <w:rFonts w:ascii="Arial" w:hAnsi="Arial" w:hint="eastAsia"/>
        </w:rPr>
        <w:t>能够正常运行的能力。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健壮性有两层含义：一是容错能力，二是恢复能力。所以系统</w:t>
      </w:r>
      <w:r w:rsidR="00F43AF5" w:rsidRPr="00F43AF5">
        <w:rPr>
          <w:rFonts w:ascii="Arial" w:hAnsi="Arial" w:hint="eastAsia"/>
        </w:rPr>
        <w:t>必须具有容错能力和恢复能力。</w:t>
      </w:r>
    </w:p>
    <w:p w:rsidR="00F43AF5" w:rsidRPr="00F43AF5" w:rsidRDefault="00F43AF5" w:rsidP="00F43AF5">
      <w:pPr>
        <w:ind w:left="840" w:firstLineChars="200" w:firstLine="420"/>
        <w:rPr>
          <w:rFonts w:ascii="Arial" w:hAnsi="Arial"/>
        </w:rPr>
      </w:pPr>
      <w:r w:rsidRPr="00F43AF5">
        <w:rPr>
          <w:rFonts w:ascii="Arial" w:hAnsi="Arial" w:hint="eastAsia"/>
        </w:rPr>
        <w:t>容错是指发生异常情况时系统不出错误的能力，容错是非常健壮的意思，比如</w:t>
      </w:r>
      <w:r w:rsidRPr="00F43AF5">
        <w:rPr>
          <w:rFonts w:ascii="Arial" w:hAnsi="Arial" w:hint="eastAsia"/>
        </w:rPr>
        <w:t>UNIX</w:t>
      </w:r>
      <w:r w:rsidR="00951CF1">
        <w:rPr>
          <w:rFonts w:ascii="Arial" w:hAnsi="Arial" w:hint="eastAsia"/>
        </w:rPr>
        <w:t>/Linux</w:t>
      </w:r>
      <w:r w:rsidRPr="00F43AF5">
        <w:rPr>
          <w:rFonts w:ascii="Arial" w:hAnsi="Arial" w:hint="eastAsia"/>
        </w:rPr>
        <w:t>的容错能力很强，很难使系统出问题。而恢复则是指软件发生错误后（不论死活）重新运行时，能否恢复到没有发生错误前的状态的能力。</w:t>
      </w:r>
    </w:p>
    <w:p w:rsidR="00F43AF5" w:rsidRPr="00F43AF5" w:rsidRDefault="00F43AF5" w:rsidP="00F43AF5">
      <w:pPr>
        <w:numPr>
          <w:ilvl w:val="2"/>
          <w:numId w:val="1"/>
        </w:numPr>
        <w:rPr>
          <w:rFonts w:ascii="Arial" w:hAnsi="Arial"/>
        </w:rPr>
      </w:pPr>
      <w:r w:rsidRPr="00F43AF5">
        <w:rPr>
          <w:rFonts w:ascii="Arial" w:hAnsi="Arial" w:hint="eastAsia"/>
        </w:rPr>
        <w:t>软件的可移植性</w:t>
      </w:r>
    </w:p>
    <w:p w:rsidR="00F43AF5" w:rsidRPr="00F43AF5" w:rsidRDefault="00951CF1" w:rsidP="00F43AF5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指的是系统</w:t>
      </w:r>
      <w:r w:rsidR="00F43AF5" w:rsidRPr="00F43AF5">
        <w:rPr>
          <w:rFonts w:ascii="Arial" w:hAnsi="Arial" w:hint="eastAsia"/>
        </w:rPr>
        <w:t>不经修改或稍加修改就可以运行于不同软硬件环境（</w:t>
      </w:r>
      <w:r w:rsidR="00F43AF5" w:rsidRPr="00F43AF5">
        <w:rPr>
          <w:rFonts w:ascii="Arial" w:hAnsi="Arial" w:hint="eastAsia"/>
        </w:rPr>
        <w:t>CPU</w:t>
      </w:r>
      <w:r w:rsidR="00F43AF5" w:rsidRPr="00F43AF5">
        <w:rPr>
          <w:rFonts w:ascii="Arial" w:hAnsi="Arial" w:hint="eastAsia"/>
        </w:rPr>
        <w:t>、</w:t>
      </w:r>
      <w:r w:rsidR="00F43AF5" w:rsidRPr="00F43AF5">
        <w:rPr>
          <w:rFonts w:ascii="Arial" w:hAnsi="Arial" w:hint="eastAsia"/>
        </w:rPr>
        <w:t>OS</w:t>
      </w:r>
      <w:r w:rsidR="00F43AF5" w:rsidRPr="00F43AF5">
        <w:rPr>
          <w:rFonts w:ascii="Arial" w:hAnsi="Arial" w:hint="eastAsia"/>
        </w:rPr>
        <w:t>和编译器）的能力，主要体现为代码的可移植性。</w:t>
      </w:r>
    </w:p>
    <w:p w:rsidR="001540D2" w:rsidRPr="00AC30E6" w:rsidRDefault="001540D2" w:rsidP="004951DE">
      <w:pPr>
        <w:pStyle w:val="a"/>
        <w:ind w:leftChars="200" w:left="902" w:hanging="482"/>
        <w:outlineLvl w:val="1"/>
      </w:pPr>
      <w:bookmarkStart w:id="52" w:name="_Toc240566151"/>
      <w:bookmarkStart w:id="53" w:name="_Toc466101964"/>
      <w:r w:rsidRPr="00AC30E6">
        <w:rPr>
          <w:rFonts w:hint="eastAsia"/>
        </w:rPr>
        <w:t>用户文档</w:t>
      </w:r>
      <w:bookmarkEnd w:id="52"/>
      <w:bookmarkEnd w:id="53"/>
    </w:p>
    <w:p w:rsidR="00417E56" w:rsidRDefault="00417E56" w:rsidP="004951DE">
      <w:pPr>
        <w:pStyle w:val="ad"/>
        <w:ind w:left="357" w:hanging="357"/>
        <w:outlineLvl w:val="0"/>
      </w:pPr>
      <w:bookmarkStart w:id="54" w:name="_Toc466101965"/>
      <w:bookmarkStart w:id="55" w:name="_Toc240566152"/>
      <w:r>
        <w:rPr>
          <w:rFonts w:hint="eastAsia"/>
        </w:rPr>
        <w:t>词汇表</w:t>
      </w:r>
      <w:bookmarkEnd w:id="54"/>
    </w:p>
    <w:p w:rsidR="00417E56" w:rsidRPr="00417E56" w:rsidRDefault="00417E56" w:rsidP="00417E56">
      <w:pPr>
        <w:ind w:firstLineChars="200" w:firstLine="420"/>
        <w:rPr>
          <w:rFonts w:ascii="Arial" w:hAnsi="Arial"/>
        </w:rPr>
      </w:pPr>
    </w:p>
    <w:p w:rsidR="00CE68F2" w:rsidRDefault="00CE68F2" w:rsidP="004951DE">
      <w:pPr>
        <w:pStyle w:val="ad"/>
        <w:ind w:left="357" w:hanging="357"/>
        <w:outlineLvl w:val="0"/>
      </w:pPr>
      <w:bookmarkStart w:id="56" w:name="_Toc466101966"/>
      <w:r w:rsidRPr="00045B4E">
        <w:rPr>
          <w:rFonts w:hint="eastAsia"/>
        </w:rPr>
        <w:t>数据</w:t>
      </w:r>
      <w:bookmarkEnd w:id="55"/>
      <w:r w:rsidR="00F5087B">
        <w:rPr>
          <w:rFonts w:hint="eastAsia"/>
        </w:rPr>
        <w:t>库分析</w:t>
      </w:r>
      <w:bookmarkEnd w:id="56"/>
    </w:p>
    <w:p w:rsidR="005B7199" w:rsidRDefault="005B7199" w:rsidP="005B7199">
      <w:pPr>
        <w:pStyle w:val="a"/>
        <w:ind w:leftChars="200" w:left="902" w:hanging="482"/>
        <w:outlineLvl w:val="1"/>
      </w:pPr>
      <w:bookmarkStart w:id="57" w:name="_Toc466101967"/>
      <w:r>
        <w:rPr>
          <w:rFonts w:hint="eastAsia"/>
        </w:rPr>
        <w:t>数据库表</w:t>
      </w:r>
      <w:bookmarkEnd w:id="57"/>
    </w:p>
    <w:p w:rsidR="00790300" w:rsidRPr="000B6DBA" w:rsidRDefault="007D0E50" w:rsidP="00790300">
      <w:pPr>
        <w:pStyle w:val="1"/>
        <w:numPr>
          <w:ilvl w:val="2"/>
          <w:numId w:val="1"/>
        </w:num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问卷</w:t>
      </w:r>
      <w:r w:rsidR="00790300" w:rsidRPr="000B6DBA">
        <w:rPr>
          <w:rFonts w:hint="eastAsia"/>
          <w:sz w:val="21"/>
          <w:szCs w:val="21"/>
        </w:rPr>
        <w:t>表</w:t>
      </w:r>
    </w:p>
    <w:p w:rsidR="00790300" w:rsidRPr="000B6DBA" w:rsidRDefault="007D0E50" w:rsidP="00790300">
      <w:pPr>
        <w:pStyle w:val="1"/>
        <w:numPr>
          <w:ilvl w:val="0"/>
          <w:numId w:val="0"/>
        </w:numPr>
        <w:spacing w:before="156" w:after="156"/>
        <w:ind w:left="1440"/>
        <w:rPr>
          <w:sz w:val="21"/>
          <w:szCs w:val="21"/>
        </w:rPr>
      </w:pPr>
      <w:r>
        <w:rPr>
          <w:rFonts w:hint="eastAsia"/>
          <w:sz w:val="21"/>
          <w:szCs w:val="21"/>
        </w:rPr>
        <w:t>问卷</w:t>
      </w:r>
      <w:r w:rsidR="00790300" w:rsidRPr="000B6DBA">
        <w:rPr>
          <w:rFonts w:hint="eastAsia"/>
          <w:sz w:val="21"/>
          <w:szCs w:val="21"/>
        </w:rPr>
        <w:t>编号（</w:t>
      </w:r>
      <w:r>
        <w:rPr>
          <w:rFonts w:hint="eastAsia"/>
          <w:sz w:val="21"/>
          <w:szCs w:val="21"/>
        </w:rPr>
        <w:t>q</w:t>
      </w:r>
      <w:r w:rsidR="00790300" w:rsidRPr="000B6DBA">
        <w:rPr>
          <w:sz w:val="21"/>
          <w:szCs w:val="21"/>
        </w:rPr>
        <w:t>Id</w:t>
      </w:r>
      <w:r>
        <w:rPr>
          <w:rFonts w:hint="eastAsia"/>
          <w:sz w:val="21"/>
          <w:szCs w:val="21"/>
        </w:rPr>
        <w:t>），问卷</w:t>
      </w:r>
      <w:r w:rsidR="00790300" w:rsidRPr="000B6DBA">
        <w:rPr>
          <w:rFonts w:hint="eastAsia"/>
          <w:sz w:val="21"/>
          <w:szCs w:val="21"/>
        </w:rPr>
        <w:t>名</w:t>
      </w:r>
      <w:r w:rsidR="00790300" w:rsidRPr="000B6DBA"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q</w:t>
      </w:r>
      <w:r w:rsidR="00790300" w:rsidRPr="000B6DBA">
        <w:rPr>
          <w:sz w:val="21"/>
          <w:szCs w:val="21"/>
        </w:rPr>
        <w:t>Name</w:t>
      </w:r>
      <w:r w:rsidR="00790300" w:rsidRPr="000B6DBA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，问卷</w:t>
      </w:r>
      <w:r w:rsidR="00790300" w:rsidRPr="000B6DBA">
        <w:rPr>
          <w:rFonts w:hint="eastAsia"/>
          <w:sz w:val="21"/>
          <w:szCs w:val="21"/>
        </w:rPr>
        <w:t>信息</w:t>
      </w:r>
      <w:r w:rsidR="00790300" w:rsidRPr="000B6DBA"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q</w:t>
      </w:r>
      <w:r w:rsidR="00790300" w:rsidRPr="000B6DBA">
        <w:rPr>
          <w:sz w:val="21"/>
          <w:szCs w:val="21"/>
        </w:rPr>
        <w:t>Profix</w:t>
      </w:r>
      <w:r w:rsidR="00790300" w:rsidRPr="000B6DBA">
        <w:rPr>
          <w:rFonts w:hint="eastAsia"/>
          <w:sz w:val="21"/>
          <w:szCs w:val="21"/>
        </w:rPr>
        <w:t>)</w:t>
      </w:r>
      <w:r w:rsidR="00790300" w:rsidRPr="000B6DBA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问卷题目信息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qInformation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，问卷结果信息</w:t>
      </w:r>
      <w:r w:rsidR="00790300" w:rsidRPr="000B6DBA"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Q</w:t>
      </w:r>
      <w:r>
        <w:rPr>
          <w:sz w:val="21"/>
          <w:szCs w:val="21"/>
        </w:rPr>
        <w:t>Result</w:t>
      </w:r>
      <w:r w:rsidR="00790300" w:rsidRPr="000B6DBA">
        <w:rPr>
          <w:rFonts w:hint="eastAsia"/>
          <w:sz w:val="21"/>
          <w:szCs w:val="21"/>
        </w:rPr>
        <w:t>)</w:t>
      </w:r>
      <w:r w:rsidR="00897DC5">
        <w:rPr>
          <w:rFonts w:hint="eastAsia"/>
          <w:sz w:val="21"/>
          <w:szCs w:val="21"/>
        </w:rPr>
        <w:t>,(is</w:t>
      </w:r>
      <w:r w:rsidR="00897DC5">
        <w:rPr>
          <w:sz w:val="21"/>
          <w:szCs w:val="21"/>
        </w:rPr>
        <w:t>Public</w:t>
      </w:r>
      <w:r w:rsidR="00897DC5">
        <w:rPr>
          <w:rFonts w:hint="eastAsia"/>
          <w:sz w:val="21"/>
          <w:szCs w:val="21"/>
        </w:rPr>
        <w:t>)</w:t>
      </w:r>
      <w:r w:rsidR="00897DC5">
        <w:rPr>
          <w:rFonts w:hint="eastAsia"/>
          <w:sz w:val="21"/>
          <w:szCs w:val="21"/>
        </w:rPr>
        <w:t>是否公开</w:t>
      </w:r>
      <w:r w:rsidR="00282CED" w:rsidRPr="000B6DBA">
        <w:rPr>
          <w:sz w:val="21"/>
          <w:szCs w:val="21"/>
        </w:rPr>
        <w:t xml:space="preserve"> </w:t>
      </w:r>
    </w:p>
    <w:p w:rsidR="00790300" w:rsidRPr="000B6DBA" w:rsidRDefault="00790300" w:rsidP="00790300">
      <w:pPr>
        <w:pStyle w:val="a"/>
        <w:numPr>
          <w:ilvl w:val="2"/>
          <w:numId w:val="1"/>
        </w:numPr>
        <w:rPr>
          <w:sz w:val="21"/>
          <w:szCs w:val="21"/>
        </w:rPr>
      </w:pPr>
      <w:r w:rsidRPr="000B6DBA">
        <w:rPr>
          <w:rFonts w:hint="eastAsia"/>
          <w:sz w:val="21"/>
          <w:szCs w:val="21"/>
        </w:rPr>
        <w:t>用户表</w:t>
      </w:r>
    </w:p>
    <w:p w:rsidR="00790300" w:rsidRPr="000B6DBA" w:rsidRDefault="00790300" w:rsidP="00790300">
      <w:pPr>
        <w:pStyle w:val="a"/>
        <w:numPr>
          <w:ilvl w:val="0"/>
          <w:numId w:val="0"/>
        </w:numPr>
        <w:ind w:left="1440"/>
        <w:rPr>
          <w:sz w:val="21"/>
          <w:szCs w:val="21"/>
        </w:rPr>
      </w:pPr>
      <w:r w:rsidRPr="000B6DBA">
        <w:rPr>
          <w:rFonts w:hint="eastAsia"/>
          <w:sz w:val="21"/>
          <w:szCs w:val="21"/>
        </w:rPr>
        <w:t>用户编号</w:t>
      </w:r>
      <w:r w:rsidRPr="000B6DBA">
        <w:rPr>
          <w:rFonts w:hint="eastAsia"/>
          <w:sz w:val="21"/>
          <w:szCs w:val="21"/>
        </w:rPr>
        <w:t>(</w:t>
      </w:r>
      <w:r w:rsidRPr="000B6DBA">
        <w:rPr>
          <w:sz w:val="21"/>
          <w:szCs w:val="21"/>
        </w:rPr>
        <w:t>uId</w:t>
      </w:r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，，</w:t>
      </w:r>
      <w:r w:rsidR="00897DC5">
        <w:rPr>
          <w:rFonts w:hint="eastAsia"/>
          <w:sz w:val="21"/>
          <w:szCs w:val="21"/>
        </w:rPr>
        <w:t>(UPassword</w:t>
      </w:r>
      <w:r w:rsidR="00897DC5">
        <w:rPr>
          <w:rFonts w:hint="eastAsia"/>
          <w:sz w:val="21"/>
          <w:szCs w:val="21"/>
        </w:rPr>
        <w:t>）用户密码</w:t>
      </w:r>
      <w:r w:rsidRPr="000B6DBA">
        <w:rPr>
          <w:rFonts w:hint="eastAsia"/>
          <w:sz w:val="21"/>
          <w:szCs w:val="21"/>
        </w:rPr>
        <w:t>，</w:t>
      </w:r>
      <w:r w:rsidR="00897DC5">
        <w:rPr>
          <w:rFonts w:hint="eastAsia"/>
          <w:sz w:val="21"/>
          <w:szCs w:val="21"/>
        </w:rPr>
        <w:t>（</w:t>
      </w:r>
      <w:r w:rsidR="00897DC5">
        <w:rPr>
          <w:rFonts w:hint="eastAsia"/>
          <w:sz w:val="21"/>
          <w:szCs w:val="21"/>
        </w:rPr>
        <w:t>U</w:t>
      </w:r>
      <w:r w:rsidR="00897DC5">
        <w:rPr>
          <w:sz w:val="21"/>
          <w:szCs w:val="21"/>
        </w:rPr>
        <w:t>Type</w:t>
      </w:r>
      <w:r w:rsidR="00897DC5">
        <w:rPr>
          <w:rFonts w:hint="eastAsia"/>
          <w:sz w:val="21"/>
          <w:szCs w:val="21"/>
        </w:rPr>
        <w:t>)</w:t>
      </w:r>
      <w:r w:rsidR="00897DC5">
        <w:rPr>
          <w:rFonts w:hint="eastAsia"/>
          <w:sz w:val="21"/>
          <w:szCs w:val="21"/>
        </w:rPr>
        <w:t>用户类别</w:t>
      </w:r>
      <w:r w:rsidR="00897DC5">
        <w:rPr>
          <w:rFonts w:hint="eastAsia"/>
          <w:sz w:val="21"/>
          <w:szCs w:val="21"/>
        </w:rPr>
        <w:t>.</w:t>
      </w:r>
    </w:p>
    <w:p w:rsidR="00790300" w:rsidRPr="000B6DBA" w:rsidRDefault="00897DC5" w:rsidP="00790300">
      <w:pPr>
        <w:pStyle w:val="a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顾客问卷详情</w:t>
      </w:r>
      <w:r w:rsidR="00790300" w:rsidRPr="000B6DBA">
        <w:rPr>
          <w:rFonts w:hint="eastAsia"/>
          <w:sz w:val="21"/>
          <w:szCs w:val="21"/>
        </w:rPr>
        <w:t>表</w:t>
      </w:r>
    </w:p>
    <w:p w:rsidR="00790300" w:rsidRPr="000B6DBA" w:rsidRDefault="00790300" w:rsidP="00790300">
      <w:pPr>
        <w:pStyle w:val="a"/>
        <w:numPr>
          <w:ilvl w:val="0"/>
          <w:numId w:val="0"/>
        </w:numPr>
        <w:ind w:left="1440"/>
        <w:rPr>
          <w:sz w:val="21"/>
          <w:szCs w:val="21"/>
        </w:rPr>
      </w:pPr>
      <w:r w:rsidRPr="000B6DBA">
        <w:rPr>
          <w:rFonts w:hint="eastAsia"/>
          <w:sz w:val="21"/>
          <w:szCs w:val="21"/>
        </w:rPr>
        <w:t>用户编号</w:t>
      </w:r>
      <w:r w:rsidRPr="000B6DBA">
        <w:rPr>
          <w:rFonts w:hint="eastAsia"/>
          <w:sz w:val="21"/>
          <w:szCs w:val="21"/>
        </w:rPr>
        <w:t>(</w:t>
      </w:r>
      <w:r w:rsidRPr="000B6DBA">
        <w:rPr>
          <w:sz w:val="21"/>
          <w:szCs w:val="21"/>
        </w:rPr>
        <w:t>uId</w:t>
      </w:r>
      <w:r w:rsidRPr="000B6DBA">
        <w:rPr>
          <w:rFonts w:hint="eastAsia"/>
          <w:sz w:val="21"/>
          <w:szCs w:val="21"/>
        </w:rPr>
        <w:t>)</w:t>
      </w:r>
      <w:r w:rsidR="0079330F">
        <w:rPr>
          <w:rFonts w:hint="eastAsia"/>
          <w:sz w:val="21"/>
          <w:szCs w:val="21"/>
        </w:rPr>
        <w:t>，问卷</w:t>
      </w:r>
      <w:r w:rsidRPr="000B6DBA">
        <w:rPr>
          <w:rFonts w:hint="eastAsia"/>
          <w:sz w:val="21"/>
          <w:szCs w:val="21"/>
        </w:rPr>
        <w:t>编号</w:t>
      </w:r>
      <w:r w:rsidRPr="000B6DBA">
        <w:rPr>
          <w:rFonts w:hint="eastAsia"/>
          <w:sz w:val="21"/>
          <w:szCs w:val="21"/>
        </w:rPr>
        <w:t>(</w:t>
      </w:r>
      <w:r w:rsidRPr="000B6DBA">
        <w:rPr>
          <w:sz w:val="21"/>
          <w:szCs w:val="21"/>
        </w:rPr>
        <w:t>pId</w:t>
      </w:r>
      <w:r w:rsidRPr="000B6DBA">
        <w:rPr>
          <w:rFonts w:hint="eastAsia"/>
          <w:sz w:val="21"/>
          <w:szCs w:val="21"/>
        </w:rPr>
        <w:t>)</w:t>
      </w:r>
      <w:r w:rsidRPr="000B6DBA">
        <w:rPr>
          <w:rFonts w:hint="eastAsia"/>
          <w:sz w:val="21"/>
          <w:szCs w:val="21"/>
        </w:rPr>
        <w:t>，</w:t>
      </w:r>
      <w:r w:rsidR="00897DC5">
        <w:rPr>
          <w:rFonts w:hint="eastAsia"/>
          <w:sz w:val="21"/>
          <w:szCs w:val="21"/>
        </w:rPr>
        <w:t>问卷答案（</w:t>
      </w:r>
      <w:r w:rsidR="00897DC5">
        <w:rPr>
          <w:rFonts w:hint="eastAsia"/>
          <w:sz w:val="21"/>
          <w:szCs w:val="21"/>
        </w:rPr>
        <w:t>Q</w:t>
      </w:r>
      <w:r w:rsidR="00897DC5">
        <w:rPr>
          <w:sz w:val="21"/>
          <w:szCs w:val="21"/>
        </w:rPr>
        <w:t>RSet</w:t>
      </w:r>
      <w:r w:rsidR="00897DC5">
        <w:rPr>
          <w:rFonts w:hint="eastAsia"/>
          <w:sz w:val="21"/>
          <w:szCs w:val="21"/>
        </w:rPr>
        <w:t>），调查结果分析（</w:t>
      </w:r>
      <w:r w:rsidR="00897DC5">
        <w:rPr>
          <w:rFonts w:hint="eastAsia"/>
          <w:sz w:val="21"/>
          <w:szCs w:val="21"/>
        </w:rPr>
        <w:t>Q</w:t>
      </w:r>
      <w:r w:rsidR="00897DC5">
        <w:rPr>
          <w:sz w:val="21"/>
          <w:szCs w:val="21"/>
        </w:rPr>
        <w:t>RSetAny</w:t>
      </w:r>
      <w:bookmarkStart w:id="58" w:name="_GoBack"/>
      <w:bookmarkEnd w:id="58"/>
      <w:r w:rsidR="00897DC5">
        <w:rPr>
          <w:rFonts w:hint="eastAsia"/>
          <w:sz w:val="21"/>
          <w:szCs w:val="21"/>
        </w:rPr>
        <w:t>）</w:t>
      </w:r>
    </w:p>
    <w:p w:rsidR="00790300" w:rsidRDefault="00790300" w:rsidP="00790300">
      <w:pPr>
        <w:pStyle w:val="a"/>
        <w:numPr>
          <w:ilvl w:val="0"/>
          <w:numId w:val="0"/>
        </w:numPr>
        <w:ind w:left="902"/>
        <w:outlineLvl w:val="1"/>
      </w:pPr>
    </w:p>
    <w:p w:rsidR="00790300" w:rsidRDefault="00790300" w:rsidP="00790300">
      <w:pPr>
        <w:pStyle w:val="a"/>
        <w:numPr>
          <w:ilvl w:val="0"/>
          <w:numId w:val="0"/>
        </w:numPr>
        <w:ind w:left="1440"/>
        <w:rPr>
          <w:sz w:val="21"/>
          <w:szCs w:val="21"/>
        </w:rPr>
      </w:pPr>
    </w:p>
    <w:p w:rsidR="00790300" w:rsidRPr="00790300" w:rsidRDefault="00790300" w:rsidP="00790300">
      <w:pPr>
        <w:pStyle w:val="a"/>
      </w:pPr>
      <w:r w:rsidRPr="00790300">
        <w:t>ER</w:t>
      </w:r>
      <w:r w:rsidRPr="00790300">
        <w:rPr>
          <w:rFonts w:hint="eastAsia"/>
        </w:rPr>
        <w:t>图</w:t>
      </w:r>
    </w:p>
    <w:p w:rsidR="00790300" w:rsidRPr="00790300" w:rsidRDefault="00897DC5" w:rsidP="00790300">
      <w:r>
        <w:pict>
          <v:shape id="_x0000_i1026" type="#_x0000_t75" style="width:414.75pt;height:360.75pt">
            <v:imagedata r:id="rId11" o:title="ER图1"/>
          </v:shape>
        </w:pict>
      </w:r>
    </w:p>
    <w:p w:rsidR="005529AF" w:rsidRDefault="005529AF" w:rsidP="005529AF">
      <w:pPr>
        <w:pStyle w:val="a"/>
        <w:numPr>
          <w:ilvl w:val="0"/>
          <w:numId w:val="0"/>
        </w:numPr>
        <w:ind w:left="1440"/>
      </w:pPr>
    </w:p>
    <w:p w:rsidR="00F75915" w:rsidRPr="00F75915" w:rsidRDefault="00F75915" w:rsidP="00375ED8">
      <w:pPr>
        <w:ind w:firstLineChars="200" w:firstLine="420"/>
        <w:rPr>
          <w:rFonts w:ascii="Arial" w:hAnsi="Arial"/>
        </w:rPr>
      </w:pPr>
    </w:p>
    <w:p w:rsidR="0004648C" w:rsidRPr="0004648C" w:rsidRDefault="0004648C" w:rsidP="00375ED8">
      <w:pPr>
        <w:ind w:firstLineChars="200" w:firstLine="420"/>
        <w:rPr>
          <w:rFonts w:ascii="Arial" w:hAnsi="Arial"/>
        </w:rPr>
      </w:pPr>
    </w:p>
    <w:p w:rsidR="0004648C" w:rsidRPr="0004648C" w:rsidRDefault="0004648C" w:rsidP="00CC440D">
      <w:pPr>
        <w:rPr>
          <w:rFonts w:ascii="Arial" w:hAnsi="Arial"/>
        </w:rPr>
      </w:pPr>
    </w:p>
    <w:sectPr w:rsidR="0004648C" w:rsidRPr="0004648C" w:rsidSect="004A13E9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391" w:rsidRDefault="00253391">
      <w:r>
        <w:separator/>
      </w:r>
    </w:p>
  </w:endnote>
  <w:endnote w:type="continuationSeparator" w:id="0">
    <w:p w:rsidR="00253391" w:rsidRDefault="00253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AE0" w:rsidRDefault="00446AE0" w:rsidP="00046E1C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AE0" w:rsidRPr="00A97978" w:rsidRDefault="00446AE0" w:rsidP="00A97978">
    <w:pPr>
      <w:pStyle w:val="a8"/>
      <w:jc w:val="right"/>
      <w:rPr>
        <w:rFonts w:ascii="Arial" w:hAnsi="Arial"/>
      </w:rPr>
    </w:pPr>
    <w:r w:rsidRPr="00A97978">
      <w:rPr>
        <w:rFonts w:ascii="Arial" w:hAnsi="Arial"/>
        <w:lang w:val="zh-CN"/>
      </w:rPr>
      <w:t xml:space="preserve"> </w:t>
    </w:r>
    <w:r w:rsidRPr="00A97978">
      <w:rPr>
        <w:rFonts w:ascii="Arial" w:hAnsi="Arial"/>
        <w:szCs w:val="24"/>
      </w:rPr>
      <w:fldChar w:fldCharType="begin"/>
    </w:r>
    <w:r w:rsidRPr="00A97978">
      <w:rPr>
        <w:rFonts w:ascii="Arial" w:hAnsi="Arial"/>
      </w:rPr>
      <w:instrText>PAGE</w:instrText>
    </w:r>
    <w:r w:rsidRPr="00A97978">
      <w:rPr>
        <w:rFonts w:ascii="Arial" w:hAnsi="Arial"/>
        <w:szCs w:val="24"/>
      </w:rPr>
      <w:fldChar w:fldCharType="separate"/>
    </w:r>
    <w:r w:rsidR="00897DC5">
      <w:rPr>
        <w:rFonts w:ascii="Arial" w:hAnsi="Arial"/>
        <w:noProof/>
      </w:rPr>
      <w:t>9</w:t>
    </w:r>
    <w:r w:rsidRPr="00A97978">
      <w:rPr>
        <w:rFonts w:ascii="Arial" w:hAnsi="Arial"/>
        <w:szCs w:val="24"/>
      </w:rPr>
      <w:fldChar w:fldCharType="end"/>
    </w:r>
    <w:r>
      <w:rPr>
        <w:rFonts w:ascii="Arial" w:hAnsi="Arial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391" w:rsidRDefault="00253391">
      <w:r>
        <w:separator/>
      </w:r>
    </w:p>
  </w:footnote>
  <w:footnote w:type="continuationSeparator" w:id="0">
    <w:p w:rsidR="00253391" w:rsidRDefault="00253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26F0851"/>
    <w:multiLevelType w:val="hybridMultilevel"/>
    <w:tmpl w:val="6C824E12"/>
    <w:lvl w:ilvl="0" w:tplc="A60C921E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601E43"/>
    <w:multiLevelType w:val="multilevel"/>
    <w:tmpl w:val="03601E4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6904148"/>
    <w:multiLevelType w:val="multilevel"/>
    <w:tmpl w:val="B4F83D92"/>
    <w:lvl w:ilvl="0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70D11A3"/>
    <w:multiLevelType w:val="hybridMultilevel"/>
    <w:tmpl w:val="E1C623E4"/>
    <w:lvl w:ilvl="0" w:tplc="6E845BDE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18761B24"/>
    <w:multiLevelType w:val="hybridMultilevel"/>
    <w:tmpl w:val="53F6715A"/>
    <w:lvl w:ilvl="0" w:tplc="12CC5BB2">
      <w:start w:val="1"/>
      <w:numFmt w:val="upperLetter"/>
      <w:lvlText w:val="%1．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940"/>
        </w:tabs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00"/>
        </w:tabs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60"/>
        </w:tabs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20"/>
      </w:pPr>
    </w:lvl>
  </w:abstractNum>
  <w:abstractNum w:abstractNumId="8" w15:restartNumberingAfterBreak="0">
    <w:nsid w:val="1A58697B"/>
    <w:multiLevelType w:val="hybridMultilevel"/>
    <w:tmpl w:val="13CE1854"/>
    <w:lvl w:ilvl="0" w:tplc="83D60E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062C7A"/>
    <w:multiLevelType w:val="hybridMultilevel"/>
    <w:tmpl w:val="E0781270"/>
    <w:lvl w:ilvl="0" w:tplc="A60C921E">
      <w:numFmt w:val="bullet"/>
      <w:lvlText w:val="•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838338A"/>
    <w:multiLevelType w:val="hybridMultilevel"/>
    <w:tmpl w:val="51A6E6C0"/>
    <w:lvl w:ilvl="0" w:tplc="86D2A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667A46"/>
    <w:multiLevelType w:val="multilevel"/>
    <w:tmpl w:val="B4F83D92"/>
    <w:lvl w:ilvl="0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F97F88"/>
    <w:multiLevelType w:val="hybridMultilevel"/>
    <w:tmpl w:val="C8D076CA"/>
    <w:lvl w:ilvl="0" w:tplc="9DB26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CB38F3"/>
    <w:multiLevelType w:val="hybridMultilevel"/>
    <w:tmpl w:val="58F08864"/>
    <w:lvl w:ilvl="0" w:tplc="EA9AD3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CF18E0"/>
    <w:multiLevelType w:val="hybridMultilevel"/>
    <w:tmpl w:val="A422408A"/>
    <w:lvl w:ilvl="0" w:tplc="7B0A95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15" w15:restartNumberingAfterBreak="0">
    <w:nsid w:val="46903648"/>
    <w:multiLevelType w:val="multilevel"/>
    <w:tmpl w:val="189EC96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B960FC4"/>
    <w:multiLevelType w:val="hybridMultilevel"/>
    <w:tmpl w:val="AAB6BC82"/>
    <w:lvl w:ilvl="0" w:tplc="EF0A1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8B3107"/>
    <w:multiLevelType w:val="hybridMultilevel"/>
    <w:tmpl w:val="21041650"/>
    <w:lvl w:ilvl="0" w:tplc="45368B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4365B3"/>
    <w:multiLevelType w:val="hybridMultilevel"/>
    <w:tmpl w:val="525E7398"/>
    <w:lvl w:ilvl="0" w:tplc="30102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9308B4"/>
    <w:multiLevelType w:val="multilevel"/>
    <w:tmpl w:val="C25E058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C292A45"/>
    <w:multiLevelType w:val="multilevel"/>
    <w:tmpl w:val="B4F83D92"/>
    <w:lvl w:ilvl="0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DA408F8"/>
    <w:multiLevelType w:val="hybridMultilevel"/>
    <w:tmpl w:val="66E6E084"/>
    <w:lvl w:ilvl="0" w:tplc="A60C921E">
      <w:numFmt w:val="bullet"/>
      <w:lvlText w:val="•"/>
      <w:lvlJc w:val="left"/>
      <w:pPr>
        <w:ind w:left="825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 w15:restartNumberingAfterBreak="0">
    <w:nsid w:val="7CEF2D6F"/>
    <w:multiLevelType w:val="hybridMultilevel"/>
    <w:tmpl w:val="1FC63F9A"/>
    <w:lvl w:ilvl="0" w:tplc="56685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6"/>
  </w:num>
  <w:num w:numId="5">
    <w:abstractNumId w:val="15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20"/>
  </w:num>
  <w:num w:numId="11">
    <w:abstractNumId w:val="11"/>
  </w:num>
  <w:num w:numId="12">
    <w:abstractNumId w:val="5"/>
  </w:num>
  <w:num w:numId="13">
    <w:abstractNumId w:val="15"/>
  </w:num>
  <w:num w:numId="14">
    <w:abstractNumId w:val="15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15">
    <w:abstractNumId w:val="4"/>
    <w:lvlOverride w:ilvl="0">
      <w:startOverride w:val="1"/>
    </w:lvlOverride>
  </w:num>
  <w:num w:numId="16">
    <w:abstractNumId w:val="1"/>
  </w:num>
  <w:num w:numId="17">
    <w:abstractNumId w:val="2"/>
  </w:num>
  <w:num w:numId="18">
    <w:abstractNumId w:val="0"/>
  </w:num>
  <w:num w:numId="19">
    <w:abstractNumId w:val="16"/>
  </w:num>
  <w:num w:numId="20">
    <w:abstractNumId w:val="13"/>
  </w:num>
  <w:num w:numId="21">
    <w:abstractNumId w:val="22"/>
  </w:num>
  <w:num w:numId="22">
    <w:abstractNumId w:val="17"/>
  </w:num>
  <w:num w:numId="23">
    <w:abstractNumId w:val="10"/>
  </w:num>
  <w:num w:numId="24">
    <w:abstractNumId w:val="8"/>
  </w:num>
  <w:num w:numId="25">
    <w:abstractNumId w:val="18"/>
  </w:num>
  <w:num w:numId="26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CC"/>
    <w:rsid w:val="00000EB9"/>
    <w:rsid w:val="000015CE"/>
    <w:rsid w:val="00003415"/>
    <w:rsid w:val="0000626A"/>
    <w:rsid w:val="00014B22"/>
    <w:rsid w:val="000160C6"/>
    <w:rsid w:val="0002296B"/>
    <w:rsid w:val="00025FCC"/>
    <w:rsid w:val="000372D1"/>
    <w:rsid w:val="000418C7"/>
    <w:rsid w:val="0004363D"/>
    <w:rsid w:val="00045B4E"/>
    <w:rsid w:val="0004648C"/>
    <w:rsid w:val="00046E1C"/>
    <w:rsid w:val="000530B9"/>
    <w:rsid w:val="00055569"/>
    <w:rsid w:val="000572FB"/>
    <w:rsid w:val="000607B6"/>
    <w:rsid w:val="000A718D"/>
    <w:rsid w:val="000B6DBA"/>
    <w:rsid w:val="000E7ABE"/>
    <w:rsid w:val="000F314E"/>
    <w:rsid w:val="000F451A"/>
    <w:rsid w:val="000F49BF"/>
    <w:rsid w:val="00114924"/>
    <w:rsid w:val="00122814"/>
    <w:rsid w:val="00134D77"/>
    <w:rsid w:val="00140DA0"/>
    <w:rsid w:val="001417E9"/>
    <w:rsid w:val="0014344C"/>
    <w:rsid w:val="00152B24"/>
    <w:rsid w:val="001540D2"/>
    <w:rsid w:val="0015548D"/>
    <w:rsid w:val="001620FE"/>
    <w:rsid w:val="0018308C"/>
    <w:rsid w:val="0018364F"/>
    <w:rsid w:val="00191062"/>
    <w:rsid w:val="001922B5"/>
    <w:rsid w:val="001965B5"/>
    <w:rsid w:val="00196A6B"/>
    <w:rsid w:val="001B0B36"/>
    <w:rsid w:val="001C3626"/>
    <w:rsid w:val="001D5932"/>
    <w:rsid w:val="001D69EE"/>
    <w:rsid w:val="001E13A2"/>
    <w:rsid w:val="001E7707"/>
    <w:rsid w:val="001F37CF"/>
    <w:rsid w:val="00204805"/>
    <w:rsid w:val="00206B4C"/>
    <w:rsid w:val="00213BAA"/>
    <w:rsid w:val="002220AE"/>
    <w:rsid w:val="002231A0"/>
    <w:rsid w:val="00226457"/>
    <w:rsid w:val="002379A0"/>
    <w:rsid w:val="002431BB"/>
    <w:rsid w:val="002466A9"/>
    <w:rsid w:val="00246810"/>
    <w:rsid w:val="00253391"/>
    <w:rsid w:val="00264B55"/>
    <w:rsid w:val="00265A1C"/>
    <w:rsid w:val="00271926"/>
    <w:rsid w:val="0027301E"/>
    <w:rsid w:val="00280327"/>
    <w:rsid w:val="00281B86"/>
    <w:rsid w:val="0028220D"/>
    <w:rsid w:val="00282CED"/>
    <w:rsid w:val="00291879"/>
    <w:rsid w:val="0029512A"/>
    <w:rsid w:val="002A3D5B"/>
    <w:rsid w:val="002B220E"/>
    <w:rsid w:val="002B7535"/>
    <w:rsid w:val="002C3056"/>
    <w:rsid w:val="002F54C3"/>
    <w:rsid w:val="002F7DBB"/>
    <w:rsid w:val="0030592C"/>
    <w:rsid w:val="00305EA4"/>
    <w:rsid w:val="0031432D"/>
    <w:rsid w:val="00314FA2"/>
    <w:rsid w:val="003326AA"/>
    <w:rsid w:val="00335457"/>
    <w:rsid w:val="00337725"/>
    <w:rsid w:val="0034260A"/>
    <w:rsid w:val="00351300"/>
    <w:rsid w:val="0035662D"/>
    <w:rsid w:val="00364C2E"/>
    <w:rsid w:val="00375ED8"/>
    <w:rsid w:val="00382143"/>
    <w:rsid w:val="00394FE6"/>
    <w:rsid w:val="003953E1"/>
    <w:rsid w:val="00396944"/>
    <w:rsid w:val="003B19EE"/>
    <w:rsid w:val="003B6B2D"/>
    <w:rsid w:val="003C5EA0"/>
    <w:rsid w:val="003D0113"/>
    <w:rsid w:val="003E5EC7"/>
    <w:rsid w:val="003E72B3"/>
    <w:rsid w:val="003E7A4E"/>
    <w:rsid w:val="003F094D"/>
    <w:rsid w:val="003F1034"/>
    <w:rsid w:val="003F55F6"/>
    <w:rsid w:val="003F56CA"/>
    <w:rsid w:val="00404DBC"/>
    <w:rsid w:val="00405C3A"/>
    <w:rsid w:val="004106A5"/>
    <w:rsid w:val="00417E56"/>
    <w:rsid w:val="004311F6"/>
    <w:rsid w:val="004326AF"/>
    <w:rsid w:val="00433AE8"/>
    <w:rsid w:val="00437087"/>
    <w:rsid w:val="00443F25"/>
    <w:rsid w:val="00446AE0"/>
    <w:rsid w:val="00451E2D"/>
    <w:rsid w:val="004573A4"/>
    <w:rsid w:val="00461268"/>
    <w:rsid w:val="00466F30"/>
    <w:rsid w:val="00473CA9"/>
    <w:rsid w:val="00492978"/>
    <w:rsid w:val="00492EC7"/>
    <w:rsid w:val="004951DE"/>
    <w:rsid w:val="004A13E9"/>
    <w:rsid w:val="004A5AFB"/>
    <w:rsid w:val="004A6244"/>
    <w:rsid w:val="004B3145"/>
    <w:rsid w:val="004B38C1"/>
    <w:rsid w:val="004C2CC5"/>
    <w:rsid w:val="004C397D"/>
    <w:rsid w:val="004D1EF7"/>
    <w:rsid w:val="004D2C33"/>
    <w:rsid w:val="004F53DF"/>
    <w:rsid w:val="00511478"/>
    <w:rsid w:val="00526ECF"/>
    <w:rsid w:val="005329E4"/>
    <w:rsid w:val="0053343E"/>
    <w:rsid w:val="005413A3"/>
    <w:rsid w:val="0054695A"/>
    <w:rsid w:val="005529AF"/>
    <w:rsid w:val="00556D9E"/>
    <w:rsid w:val="00571743"/>
    <w:rsid w:val="0057374A"/>
    <w:rsid w:val="00574E05"/>
    <w:rsid w:val="005A033A"/>
    <w:rsid w:val="005A7C06"/>
    <w:rsid w:val="005B1BC8"/>
    <w:rsid w:val="005B7199"/>
    <w:rsid w:val="005C5E28"/>
    <w:rsid w:val="005D268D"/>
    <w:rsid w:val="005D4F52"/>
    <w:rsid w:val="005E1993"/>
    <w:rsid w:val="005E59AB"/>
    <w:rsid w:val="005F6EBB"/>
    <w:rsid w:val="005F781F"/>
    <w:rsid w:val="005F7D02"/>
    <w:rsid w:val="00603CDC"/>
    <w:rsid w:val="00613B98"/>
    <w:rsid w:val="0062036F"/>
    <w:rsid w:val="00623E96"/>
    <w:rsid w:val="00624ADC"/>
    <w:rsid w:val="00641939"/>
    <w:rsid w:val="00642570"/>
    <w:rsid w:val="0064277F"/>
    <w:rsid w:val="00652DEA"/>
    <w:rsid w:val="00667E76"/>
    <w:rsid w:val="0069271F"/>
    <w:rsid w:val="006942A4"/>
    <w:rsid w:val="006A14A5"/>
    <w:rsid w:val="006A321F"/>
    <w:rsid w:val="006B2432"/>
    <w:rsid w:val="006B6123"/>
    <w:rsid w:val="006C76DC"/>
    <w:rsid w:val="006D3A8D"/>
    <w:rsid w:val="006D3E7E"/>
    <w:rsid w:val="006D4018"/>
    <w:rsid w:val="006D7D69"/>
    <w:rsid w:val="006E0703"/>
    <w:rsid w:val="006E211E"/>
    <w:rsid w:val="006E3156"/>
    <w:rsid w:val="006E6562"/>
    <w:rsid w:val="007077C6"/>
    <w:rsid w:val="007106FF"/>
    <w:rsid w:val="00713E3D"/>
    <w:rsid w:val="00717405"/>
    <w:rsid w:val="00721BDE"/>
    <w:rsid w:val="0074239D"/>
    <w:rsid w:val="007457D9"/>
    <w:rsid w:val="00751D6C"/>
    <w:rsid w:val="00766ACA"/>
    <w:rsid w:val="00777D5A"/>
    <w:rsid w:val="00784587"/>
    <w:rsid w:val="00790300"/>
    <w:rsid w:val="00790F2B"/>
    <w:rsid w:val="0079330F"/>
    <w:rsid w:val="00794D52"/>
    <w:rsid w:val="00794D56"/>
    <w:rsid w:val="007951E4"/>
    <w:rsid w:val="00797851"/>
    <w:rsid w:val="007A6469"/>
    <w:rsid w:val="007A64E2"/>
    <w:rsid w:val="007A7073"/>
    <w:rsid w:val="007C1DFE"/>
    <w:rsid w:val="007C4EBF"/>
    <w:rsid w:val="007C5E6F"/>
    <w:rsid w:val="007D070C"/>
    <w:rsid w:val="007D083A"/>
    <w:rsid w:val="007D0E50"/>
    <w:rsid w:val="007D601F"/>
    <w:rsid w:val="007D7AC9"/>
    <w:rsid w:val="007E45FE"/>
    <w:rsid w:val="007F001A"/>
    <w:rsid w:val="007F1E8C"/>
    <w:rsid w:val="007F4804"/>
    <w:rsid w:val="0081461D"/>
    <w:rsid w:val="00815049"/>
    <w:rsid w:val="00826D7C"/>
    <w:rsid w:val="0083649F"/>
    <w:rsid w:val="008403F8"/>
    <w:rsid w:val="00847C63"/>
    <w:rsid w:val="008525D8"/>
    <w:rsid w:val="00857917"/>
    <w:rsid w:val="00873CC8"/>
    <w:rsid w:val="00873FDC"/>
    <w:rsid w:val="00877661"/>
    <w:rsid w:val="0088335B"/>
    <w:rsid w:val="0088780F"/>
    <w:rsid w:val="00897DC5"/>
    <w:rsid w:val="008B3B99"/>
    <w:rsid w:val="008C5D2E"/>
    <w:rsid w:val="008E3ACC"/>
    <w:rsid w:val="008F038A"/>
    <w:rsid w:val="009067E8"/>
    <w:rsid w:val="009144D9"/>
    <w:rsid w:val="00916F31"/>
    <w:rsid w:val="009275DE"/>
    <w:rsid w:val="00945308"/>
    <w:rsid w:val="00945366"/>
    <w:rsid w:val="00951CF1"/>
    <w:rsid w:val="00955950"/>
    <w:rsid w:val="009609CA"/>
    <w:rsid w:val="00982D98"/>
    <w:rsid w:val="0099447B"/>
    <w:rsid w:val="00996359"/>
    <w:rsid w:val="00997B23"/>
    <w:rsid w:val="009A35A0"/>
    <w:rsid w:val="009A4349"/>
    <w:rsid w:val="009A79A3"/>
    <w:rsid w:val="009B02AA"/>
    <w:rsid w:val="009C2242"/>
    <w:rsid w:val="009C4526"/>
    <w:rsid w:val="009C4C2C"/>
    <w:rsid w:val="009D0550"/>
    <w:rsid w:val="009D782E"/>
    <w:rsid w:val="009E7106"/>
    <w:rsid w:val="009F0010"/>
    <w:rsid w:val="009F287B"/>
    <w:rsid w:val="00A10227"/>
    <w:rsid w:val="00A11BC8"/>
    <w:rsid w:val="00A15058"/>
    <w:rsid w:val="00A1722D"/>
    <w:rsid w:val="00A24984"/>
    <w:rsid w:val="00A31752"/>
    <w:rsid w:val="00A400E7"/>
    <w:rsid w:val="00A41AD0"/>
    <w:rsid w:val="00A546D7"/>
    <w:rsid w:val="00A55096"/>
    <w:rsid w:val="00A56360"/>
    <w:rsid w:val="00A67178"/>
    <w:rsid w:val="00A67E4D"/>
    <w:rsid w:val="00A75046"/>
    <w:rsid w:val="00A75EDB"/>
    <w:rsid w:val="00A84B7A"/>
    <w:rsid w:val="00A86ABF"/>
    <w:rsid w:val="00A97978"/>
    <w:rsid w:val="00AA1074"/>
    <w:rsid w:val="00AB2F72"/>
    <w:rsid w:val="00AC30E6"/>
    <w:rsid w:val="00AD5CBE"/>
    <w:rsid w:val="00AD7ED9"/>
    <w:rsid w:val="00AE3DDB"/>
    <w:rsid w:val="00AF1F31"/>
    <w:rsid w:val="00B05148"/>
    <w:rsid w:val="00B10309"/>
    <w:rsid w:val="00B11C22"/>
    <w:rsid w:val="00B1244E"/>
    <w:rsid w:val="00B16503"/>
    <w:rsid w:val="00B21979"/>
    <w:rsid w:val="00B3736A"/>
    <w:rsid w:val="00B47A38"/>
    <w:rsid w:val="00B5097E"/>
    <w:rsid w:val="00B5450A"/>
    <w:rsid w:val="00B7011E"/>
    <w:rsid w:val="00B81A66"/>
    <w:rsid w:val="00B97097"/>
    <w:rsid w:val="00BB40A5"/>
    <w:rsid w:val="00BB7229"/>
    <w:rsid w:val="00BC07A4"/>
    <w:rsid w:val="00BC3A13"/>
    <w:rsid w:val="00BD1D09"/>
    <w:rsid w:val="00BF0F12"/>
    <w:rsid w:val="00BF3B69"/>
    <w:rsid w:val="00BF727A"/>
    <w:rsid w:val="00C00631"/>
    <w:rsid w:val="00C0138F"/>
    <w:rsid w:val="00C02842"/>
    <w:rsid w:val="00C02E5B"/>
    <w:rsid w:val="00C052E9"/>
    <w:rsid w:val="00C06777"/>
    <w:rsid w:val="00C07364"/>
    <w:rsid w:val="00C13B92"/>
    <w:rsid w:val="00C15486"/>
    <w:rsid w:val="00C1548B"/>
    <w:rsid w:val="00C43BB3"/>
    <w:rsid w:val="00C50EDD"/>
    <w:rsid w:val="00C60641"/>
    <w:rsid w:val="00C63B87"/>
    <w:rsid w:val="00C70BF0"/>
    <w:rsid w:val="00C722DD"/>
    <w:rsid w:val="00C72A83"/>
    <w:rsid w:val="00C74895"/>
    <w:rsid w:val="00C83BD9"/>
    <w:rsid w:val="00C85DCE"/>
    <w:rsid w:val="00CA079F"/>
    <w:rsid w:val="00CA19E5"/>
    <w:rsid w:val="00CA4EF6"/>
    <w:rsid w:val="00CA7B9E"/>
    <w:rsid w:val="00CB34F8"/>
    <w:rsid w:val="00CB382E"/>
    <w:rsid w:val="00CB6846"/>
    <w:rsid w:val="00CC440D"/>
    <w:rsid w:val="00CD289B"/>
    <w:rsid w:val="00CD290E"/>
    <w:rsid w:val="00CD426E"/>
    <w:rsid w:val="00CE1B6D"/>
    <w:rsid w:val="00CE68F2"/>
    <w:rsid w:val="00CF732F"/>
    <w:rsid w:val="00D0486D"/>
    <w:rsid w:val="00D04B4D"/>
    <w:rsid w:val="00D45EB3"/>
    <w:rsid w:val="00D51550"/>
    <w:rsid w:val="00D522A3"/>
    <w:rsid w:val="00D534C6"/>
    <w:rsid w:val="00D64E6D"/>
    <w:rsid w:val="00D73EC9"/>
    <w:rsid w:val="00D74C05"/>
    <w:rsid w:val="00D85621"/>
    <w:rsid w:val="00D97445"/>
    <w:rsid w:val="00DC348F"/>
    <w:rsid w:val="00DC4D50"/>
    <w:rsid w:val="00DC6A41"/>
    <w:rsid w:val="00DC7330"/>
    <w:rsid w:val="00DD0462"/>
    <w:rsid w:val="00DD1DF6"/>
    <w:rsid w:val="00DF0698"/>
    <w:rsid w:val="00E042A9"/>
    <w:rsid w:val="00E23A8A"/>
    <w:rsid w:val="00E37C86"/>
    <w:rsid w:val="00E44786"/>
    <w:rsid w:val="00E44EA5"/>
    <w:rsid w:val="00E45BE5"/>
    <w:rsid w:val="00E550DF"/>
    <w:rsid w:val="00E709E3"/>
    <w:rsid w:val="00E82A7D"/>
    <w:rsid w:val="00E916D3"/>
    <w:rsid w:val="00E92FAF"/>
    <w:rsid w:val="00E975E7"/>
    <w:rsid w:val="00EB1324"/>
    <w:rsid w:val="00EB65C4"/>
    <w:rsid w:val="00EC2950"/>
    <w:rsid w:val="00ED7DCC"/>
    <w:rsid w:val="00EE14FC"/>
    <w:rsid w:val="00EF110A"/>
    <w:rsid w:val="00EF27C4"/>
    <w:rsid w:val="00EF2BE3"/>
    <w:rsid w:val="00EF3C35"/>
    <w:rsid w:val="00EF58B2"/>
    <w:rsid w:val="00F15109"/>
    <w:rsid w:val="00F20100"/>
    <w:rsid w:val="00F31640"/>
    <w:rsid w:val="00F33E34"/>
    <w:rsid w:val="00F43AF5"/>
    <w:rsid w:val="00F4408C"/>
    <w:rsid w:val="00F5087B"/>
    <w:rsid w:val="00F545BB"/>
    <w:rsid w:val="00F57673"/>
    <w:rsid w:val="00F648A2"/>
    <w:rsid w:val="00F75915"/>
    <w:rsid w:val="00F84622"/>
    <w:rsid w:val="00F949B2"/>
    <w:rsid w:val="00FA29D0"/>
    <w:rsid w:val="00FB2F4D"/>
    <w:rsid w:val="00FC0CF4"/>
    <w:rsid w:val="00FC4D3B"/>
    <w:rsid w:val="00FD0156"/>
    <w:rsid w:val="00FE1883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75E6C3A"/>
  <w15:docId w15:val="{B9F3CC67-A663-4F64-A71F-71565DEC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0">
    <w:name w:val="Normal"/>
    <w:qFormat/>
    <w:rsid w:val="00025FCC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rsid w:val="00AD7ED9"/>
    <w:pPr>
      <w:keepNext/>
      <w:keepLines/>
      <w:spacing w:beforeLines="50" w:before="50" w:afterLines="50" w:after="50"/>
      <w:outlineLvl w:val="0"/>
    </w:pPr>
    <w:rPr>
      <w:rFonts w:ascii="Arial" w:eastAsia="黑体" w:hAnsi="Arial"/>
      <w:bCs/>
      <w:kern w:val="44"/>
      <w:sz w:val="28"/>
      <w:szCs w:val="44"/>
    </w:rPr>
  </w:style>
  <w:style w:type="paragraph" w:styleId="2">
    <w:name w:val="heading 2"/>
    <w:basedOn w:val="a0"/>
    <w:next w:val="a0"/>
    <w:link w:val="21"/>
    <w:uiPriority w:val="9"/>
    <w:qFormat/>
    <w:rsid w:val="00CA4E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025FC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封面表格文本"/>
    <w:basedOn w:val="a0"/>
    <w:rsid w:val="00025FCC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a6">
    <w:name w:val="缺省文本"/>
    <w:basedOn w:val="a0"/>
    <w:rsid w:val="00025FCC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7">
    <w:name w:val="header"/>
    <w:basedOn w:val="a0"/>
    <w:rsid w:val="0002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0"/>
    <w:link w:val="a9"/>
    <w:uiPriority w:val="99"/>
    <w:rsid w:val="0002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Normal (Web)"/>
    <w:basedOn w:val="a0"/>
    <w:uiPriority w:val="99"/>
    <w:rsid w:val="0022645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page number"/>
    <w:basedOn w:val="a1"/>
    <w:rsid w:val="00046E1C"/>
  </w:style>
  <w:style w:type="character" w:customStyle="1" w:styleId="a9">
    <w:name w:val="页脚 字符"/>
    <w:basedOn w:val="a1"/>
    <w:link w:val="a8"/>
    <w:uiPriority w:val="99"/>
    <w:rsid w:val="00A97978"/>
    <w:rPr>
      <w:kern w:val="2"/>
      <w:sz w:val="18"/>
      <w:szCs w:val="18"/>
    </w:rPr>
  </w:style>
  <w:style w:type="paragraph" w:customStyle="1" w:styleId="1">
    <w:name w:val="目录1"/>
    <w:basedOn w:val="a0"/>
    <w:link w:val="1Char"/>
    <w:rsid w:val="00E709E3"/>
    <w:pPr>
      <w:numPr>
        <w:numId w:val="1"/>
      </w:numPr>
      <w:spacing w:beforeLines="50" w:before="50" w:afterLines="50" w:after="50"/>
    </w:pPr>
    <w:rPr>
      <w:rFonts w:ascii="Arial" w:eastAsia="黑体" w:hAnsi="Arial"/>
      <w:sz w:val="28"/>
    </w:rPr>
  </w:style>
  <w:style w:type="paragraph" w:styleId="ac">
    <w:name w:val="List Paragraph"/>
    <w:basedOn w:val="a0"/>
    <w:uiPriority w:val="34"/>
    <w:qFormat/>
    <w:rsid w:val="00E709E3"/>
    <w:pPr>
      <w:ind w:firstLineChars="200" w:firstLine="420"/>
    </w:pPr>
  </w:style>
  <w:style w:type="character" w:customStyle="1" w:styleId="1Char">
    <w:name w:val="目录1 Char"/>
    <w:basedOn w:val="a1"/>
    <w:link w:val="1"/>
    <w:rsid w:val="00E709E3"/>
    <w:rPr>
      <w:rFonts w:ascii="Arial" w:eastAsia="黑体" w:hAnsi="Arial"/>
      <w:kern w:val="2"/>
      <w:sz w:val="28"/>
      <w:szCs w:val="24"/>
    </w:rPr>
  </w:style>
  <w:style w:type="character" w:customStyle="1" w:styleId="11">
    <w:name w:val="标题 1 字符"/>
    <w:basedOn w:val="a1"/>
    <w:link w:val="10"/>
    <w:rsid w:val="00AD7ED9"/>
    <w:rPr>
      <w:rFonts w:ascii="Arial" w:eastAsia="黑体" w:hAnsi="Arial"/>
      <w:bCs/>
      <w:kern w:val="44"/>
      <w:sz w:val="28"/>
      <w:szCs w:val="44"/>
    </w:rPr>
  </w:style>
  <w:style w:type="paragraph" w:customStyle="1" w:styleId="ad">
    <w:name w:val="一级 目录"/>
    <w:basedOn w:val="1"/>
    <w:link w:val="Char"/>
    <w:qFormat/>
    <w:rsid w:val="00A546D7"/>
    <w:pPr>
      <w:spacing w:before="156" w:after="156"/>
    </w:pPr>
  </w:style>
  <w:style w:type="paragraph" w:customStyle="1" w:styleId="a">
    <w:name w:val="二级 目录"/>
    <w:basedOn w:val="20"/>
    <w:link w:val="Char0"/>
    <w:qFormat/>
    <w:rsid w:val="00A546D7"/>
    <w:pPr>
      <w:numPr>
        <w:ilvl w:val="1"/>
        <w:numId w:val="1"/>
      </w:numPr>
      <w:spacing w:beforeLines="50" w:before="156" w:afterLines="50" w:after="156"/>
      <w:ind w:leftChars="0" w:left="0"/>
    </w:pPr>
    <w:rPr>
      <w:rFonts w:eastAsia="黑体"/>
      <w:sz w:val="24"/>
    </w:rPr>
  </w:style>
  <w:style w:type="character" w:customStyle="1" w:styleId="Char">
    <w:name w:val="一级 目录 Char"/>
    <w:basedOn w:val="1Char"/>
    <w:link w:val="ad"/>
    <w:rsid w:val="00A546D7"/>
    <w:rPr>
      <w:rFonts w:ascii="Arial" w:eastAsia="黑体" w:hAnsi="Arial"/>
      <w:kern w:val="2"/>
      <w:sz w:val="28"/>
      <w:szCs w:val="24"/>
    </w:rPr>
  </w:style>
  <w:style w:type="paragraph" w:styleId="12">
    <w:name w:val="toc 1"/>
    <w:basedOn w:val="a0"/>
    <w:next w:val="a0"/>
    <w:autoRedefine/>
    <w:uiPriority w:val="39"/>
    <w:rsid w:val="009275DE"/>
    <w:pPr>
      <w:spacing w:beforeLines="20" w:before="20" w:afterLines="20" w:after="20"/>
    </w:pPr>
    <w:rPr>
      <w:rFonts w:ascii="Arial" w:hAnsi="Arial"/>
    </w:rPr>
  </w:style>
  <w:style w:type="character" w:customStyle="1" w:styleId="Char0">
    <w:name w:val="二级 目录 Char"/>
    <w:basedOn w:val="a1"/>
    <w:link w:val="a"/>
    <w:rsid w:val="00A546D7"/>
    <w:rPr>
      <w:rFonts w:ascii="Arial" w:eastAsia="黑体" w:hAnsi="Arial"/>
      <w:kern w:val="2"/>
      <w:sz w:val="24"/>
      <w:szCs w:val="24"/>
      <w:lang w:val="en-US" w:eastAsia="zh-CN" w:bidi="ar-SA"/>
    </w:rPr>
  </w:style>
  <w:style w:type="paragraph" w:styleId="20">
    <w:name w:val="toc 2"/>
    <w:basedOn w:val="a0"/>
    <w:next w:val="a0"/>
    <w:autoRedefine/>
    <w:uiPriority w:val="39"/>
    <w:rsid w:val="00E37C86"/>
    <w:pPr>
      <w:ind w:leftChars="200" w:left="420"/>
    </w:pPr>
    <w:rPr>
      <w:rFonts w:ascii="Arial" w:hAnsi="Arial"/>
      <w:sz w:val="18"/>
    </w:rPr>
  </w:style>
  <w:style w:type="character" w:styleId="ae">
    <w:name w:val="Hyperlink"/>
    <w:basedOn w:val="a1"/>
    <w:uiPriority w:val="99"/>
    <w:unhideWhenUsed/>
    <w:rsid w:val="004951DE"/>
    <w:rPr>
      <w:color w:val="0000FF"/>
      <w:u w:val="single"/>
    </w:rPr>
  </w:style>
  <w:style w:type="character" w:styleId="af">
    <w:name w:val="annotation reference"/>
    <w:basedOn w:val="a1"/>
    <w:semiHidden/>
    <w:rsid w:val="00A56360"/>
    <w:rPr>
      <w:sz w:val="21"/>
      <w:szCs w:val="21"/>
    </w:rPr>
  </w:style>
  <w:style w:type="paragraph" w:styleId="af0">
    <w:name w:val="annotation text"/>
    <w:basedOn w:val="a0"/>
    <w:semiHidden/>
    <w:rsid w:val="00A56360"/>
    <w:pPr>
      <w:jc w:val="left"/>
    </w:pPr>
  </w:style>
  <w:style w:type="paragraph" w:styleId="af1">
    <w:name w:val="annotation subject"/>
    <w:basedOn w:val="af0"/>
    <w:next w:val="af0"/>
    <w:semiHidden/>
    <w:rsid w:val="00A56360"/>
    <w:rPr>
      <w:b/>
      <w:bCs/>
    </w:rPr>
  </w:style>
  <w:style w:type="paragraph" w:styleId="af2">
    <w:name w:val="Balloon Text"/>
    <w:basedOn w:val="a0"/>
    <w:semiHidden/>
    <w:rsid w:val="00A56360"/>
    <w:rPr>
      <w:sz w:val="18"/>
      <w:szCs w:val="18"/>
    </w:rPr>
  </w:style>
  <w:style w:type="character" w:customStyle="1" w:styleId="22">
    <w:name w:val="标题 2 字符"/>
    <w:basedOn w:val="a1"/>
    <w:semiHidden/>
    <w:rsid w:val="00CA4E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">
    <w:name w:val="标题 2 字符1"/>
    <w:link w:val="2"/>
    <w:uiPriority w:val="9"/>
    <w:rsid w:val="00CA4EF6"/>
    <w:rPr>
      <w:rFonts w:ascii="Cambria" w:hAnsi="Cambria"/>
      <w:b/>
      <w:bCs/>
      <w:kern w:val="2"/>
      <w:sz w:val="32"/>
      <w:szCs w:val="32"/>
    </w:rPr>
  </w:style>
  <w:style w:type="paragraph" w:styleId="TOC">
    <w:name w:val="TOC Heading"/>
    <w:basedOn w:val="10"/>
    <w:next w:val="a0"/>
    <w:uiPriority w:val="39"/>
    <w:unhideWhenUsed/>
    <w:qFormat/>
    <w:rsid w:val="00B7011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BBD6A-A31B-4A3D-9700-897F2B9B0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13</Pages>
  <Words>1007</Words>
  <Characters>5741</Characters>
  <Application>Microsoft Office Word</Application>
  <DocSecurity>0</DocSecurity>
  <Lines>47</Lines>
  <Paragraphs>13</Paragraphs>
  <ScaleCrop>false</ScaleCrop>
  <Company>Microsoft</Company>
  <LinksUpToDate>false</LinksUpToDate>
  <CharactersWithSpaces>6735</CharactersWithSpaces>
  <SharedDoc>false</SharedDoc>
  <HLinks>
    <vt:vector size="204" baseType="variant"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_Toc240566701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_Toc240566700</vt:lpwstr>
      </vt:variant>
      <vt:variant>
        <vt:i4>1638450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_Toc240566699</vt:lpwstr>
      </vt:variant>
      <vt:variant>
        <vt:i4>1638450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_Toc240566698</vt:lpwstr>
      </vt:variant>
      <vt:variant>
        <vt:i4>1638450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_Toc240566697</vt:lpwstr>
      </vt:variant>
      <vt:variant>
        <vt:i4>1638450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_Toc240566696</vt:lpwstr>
      </vt:variant>
      <vt:variant>
        <vt:i4>1638450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_Toc240566695</vt:lpwstr>
      </vt:variant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_Toc240566694</vt:lpwstr>
      </vt:variant>
      <vt:variant>
        <vt:i4>1638450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_Toc240566693</vt:lpwstr>
      </vt:variant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_Toc240566692</vt:lpwstr>
      </vt:variant>
      <vt:variant>
        <vt:i4>1638450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_Toc240566691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_Toc240566690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_Toc240566689</vt:lpwstr>
      </vt:variant>
      <vt:variant>
        <vt:i4>1572914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_Toc240566688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_Toc240566687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_Toc240566686</vt:lpwstr>
      </vt:variant>
      <vt:variant>
        <vt:i4>1572914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_Toc240566685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_Toc240566684</vt:lpwstr>
      </vt:variant>
      <vt:variant>
        <vt:i4>1572914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_Toc240566683</vt:lpwstr>
      </vt:variant>
      <vt:variant>
        <vt:i4>1572914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_Toc240566682</vt:lpwstr>
      </vt:variant>
      <vt:variant>
        <vt:i4>1572914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_Toc240566681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_Toc240566680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_Toc240566679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_Toc240566678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_Toc240566677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_Toc240566676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_Toc240566675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_Toc240566674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_Toc240566673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_Toc240566672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_Toc240566671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_Toc240566670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_Toc240566669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_Toc240566668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赖雪</cp:lastModifiedBy>
  <cp:revision>25</cp:revision>
  <dcterms:created xsi:type="dcterms:W3CDTF">2016-11-26T06:58:00Z</dcterms:created>
  <dcterms:modified xsi:type="dcterms:W3CDTF">2017-03-18T07:51:00Z</dcterms:modified>
</cp:coreProperties>
</file>